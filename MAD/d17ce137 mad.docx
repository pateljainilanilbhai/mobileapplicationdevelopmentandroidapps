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43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4087" w:right="4104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Practical-1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56" w:right="82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Aim : Installation of Android in Windows with Simulator and Introduction to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7"/>
        <w:ind w:left="82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Android Life Cycle &amp; Introduction to UI/XI.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62" w:right="172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1: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   DOWNLOAD AND INSTALL THE JAVA RUNTIME ENVIRONMENT (JRE)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You can find the download file here: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8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4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htt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p:/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/www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.ora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le.c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om/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te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hne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twork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/j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va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/j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v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se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/do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wnloa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ds/j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re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6u25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downl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oa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346243.htm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.</w:t>
        </w:r>
      </w:hyperlink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1"/>
      </w:pPr>
      <w:r>
        <w:pict>
          <v:shape type="#_x0000_t75" style="width:369.72pt;height:277.32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: DOWNLOAD AND INSTALL THE JAVA DEVELOPMENT KIT.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6" w:lineRule="auto" w:line="325"/>
        <w:ind w:left="820" w:right="80"/>
      </w:pPr>
      <w:r>
        <w:rPr>
          <w:rFonts w:cs="Times New Roman" w:hAnsi="Times New Roman" w:eastAsia="Times New Roman" w:ascii="Times New Roman"/>
          <w:sz w:val="24"/>
          <w:szCs w:val="24"/>
        </w:rPr>
        <w:t>On some Windows systems, the launcher script does not find where the JDK is installed.</w:t>
      </w:r>
      <w:r>
        <w:rPr>
          <w:rFonts w:cs="Times New Roman" w:hAnsi="Times New Roman" w:eastAsia="Times New Roman" w:ascii="Times New Roman"/>
          <w:sz w:val="24"/>
          <w:szCs w:val="24"/>
        </w:rPr>
        <w:t> If  you  encounter  this  problem,  you  need  to  set  an  environment  variable  indicating  the</w:t>
      </w:r>
      <w:r>
        <w:rPr>
          <w:rFonts w:cs="Times New Roman" w:hAnsi="Times New Roman" w:eastAsia="Times New Roman" w:ascii="Times New Roman"/>
          <w:sz w:val="24"/>
          <w:szCs w:val="24"/>
        </w:rPr>
        <w:t> correct location.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26"/>
        <w:ind w:left="820" w:right="78"/>
      </w:pPr>
      <w:r>
        <w:rPr>
          <w:rFonts w:cs="Times New Roman" w:hAnsi="Times New Roman" w:eastAsia="Times New Roman" w:ascii="Times New Roman"/>
          <w:sz w:val="24"/>
          <w:szCs w:val="24"/>
        </w:rPr>
        <w:t>Select Start menu &gt; Computer &gt; System Properties &gt; Advanced System Properties. Then</w:t>
      </w:r>
      <w:r>
        <w:rPr>
          <w:rFonts w:cs="Times New Roman" w:hAnsi="Times New Roman" w:eastAsia="Times New Roman" w:ascii="Times New Roman"/>
          <w:sz w:val="24"/>
          <w:szCs w:val="24"/>
        </w:rPr>
        <w:t> open   Advanced   tab   &gt;   Environment   Variables   and   add   a   new   system   variable</w:t>
      </w:r>
      <w:r>
        <w:rPr>
          <w:rFonts w:cs="Times New Roman" w:hAnsi="Times New Roman" w:eastAsia="Times New Roman" w:ascii="Times New Roman"/>
          <w:sz w:val="24"/>
          <w:szCs w:val="24"/>
        </w:rPr>
        <w:t> JAVA_HOME    that    points    to    your    JDK    folder,    for    example    C:\Program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exact" w:line="260"/>
        <w:ind w:left="820" w:right="6492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Files\Java\jdk1.7.0_21.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42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0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3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: DOWNLOAD ANDROID STUDIO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26"/>
        <w:ind w:left="100" w:right="80" w:firstLine="60"/>
      </w:pPr>
      <w:r>
        <w:rPr>
          <w:rFonts w:cs="Times New Roman" w:hAnsi="Times New Roman" w:eastAsia="Times New Roman" w:ascii="Times New Roman"/>
          <w:sz w:val="24"/>
          <w:szCs w:val="24"/>
        </w:rPr>
        <w:t>The Android Software Development Kit (referred to in this License Agreement as the "SDK" and</w:t>
      </w:r>
      <w:r>
        <w:rPr>
          <w:rFonts w:cs="Times New Roman" w:hAnsi="Times New Roman" w:eastAsia="Times New Roman" w:ascii="Times New Roman"/>
          <w:sz w:val="24"/>
          <w:szCs w:val="24"/>
        </w:rPr>
        <w:t> specifically including  the  Android  system  files,  packaged  APIs,  and  Google  APIs  add-ons)  is</w:t>
      </w:r>
      <w:r>
        <w:rPr>
          <w:rFonts w:cs="Times New Roman" w:hAnsi="Times New Roman" w:eastAsia="Times New Roman" w:ascii="Times New Roman"/>
          <w:sz w:val="24"/>
          <w:szCs w:val="24"/>
        </w:rPr>
        <w:t> licensed to you subject to the terms of this License Agreement. This License Agreement forms a</w:t>
      </w:r>
      <w:r>
        <w:rPr>
          <w:rFonts w:cs="Times New Roman" w:hAnsi="Times New Roman" w:eastAsia="Times New Roman" w:ascii="Times New Roman"/>
          <w:sz w:val="24"/>
          <w:szCs w:val="24"/>
        </w:rPr>
        <w:t> legally binding contract between you and Google in relation to your use of the SDK.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70" w:right="441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You can install android studio by following link: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Wingdings" w:hAnsi="Wingdings" w:eastAsia="Wingdings" w:ascii="Wingdings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z w:val="24"/>
          <w:szCs w:val="24"/>
        </w:rPr>
      </w:r>
      <w:hyperlink r:id="rId6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htt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p:/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/deve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loper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.a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ndroid.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om/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sdk/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index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.ht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ml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#top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1"/>
      </w:pPr>
      <w:r>
        <w:pict>
          <v:shape type="#_x0000_t75" style="width:461.16pt;height:226.44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00" w:right="5604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4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: ADDING SDK PACKAGES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 w:lineRule="auto" w:line="357"/>
        <w:ind w:left="100" w:right="82" w:firstLine="53"/>
      </w:pPr>
      <w:r>
        <w:rPr>
          <w:rFonts w:cs="Times New Roman" w:hAnsi="Times New Roman" w:eastAsia="Times New Roman" w:ascii="Times New Roman"/>
          <w:sz w:val="21"/>
          <w:szCs w:val="21"/>
        </w:rPr>
        <w:t>The Android SDK does not include everything you need to start developing. The SDK separates tools, platforms,</w:t>
      </w:r>
      <w:r>
        <w:rPr>
          <w:rFonts w:cs="Times New Roman" w:hAnsi="Times New Roman" w:eastAsia="Times New Roman" w:ascii="Times New Roman"/>
          <w:sz w:val="21"/>
          <w:szCs w:val="21"/>
        </w:rPr>
        <w:t> and other components into packages you can download as needed using the </w:t>
      </w:r>
      <w:hyperlink r:id="rId8"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dr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oi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SD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K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Ma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nager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  <w:t>. So before</w:t>
        </w:r>
      </w:hyperlink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4" w:lineRule="exact" w:line="220"/>
        <w:ind w:left="100"/>
      </w:pPr>
      <w:r>
        <w:rPr>
          <w:rFonts w:cs="Times New Roman" w:hAnsi="Times New Roman" w:eastAsia="Times New Roman" w:ascii="Times New Roman"/>
          <w:position w:val="-1"/>
          <w:sz w:val="21"/>
          <w:szCs w:val="21"/>
        </w:rPr>
        <w:t>you can start, there are a few packages you should add to your Android SDK.</w:t>
      </w:r>
      <w:r>
        <w:rPr>
          <w:rFonts w:cs="Times New Roman" w:hAnsi="Times New Roman" w:eastAsia="Times New Roman" w:ascii="Times New Roman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60"/>
      </w:pPr>
      <w:r>
        <w:pict>
          <v:group style="position:absolute;margin-left:23.95pt;margin-top:23.71pt;width:564.22pt;height:744.7pt;mso-position-horizontal-relative:page;mso-position-vertical-relative:page;z-index:-1938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/>
        <w:ind w:left="160"/>
      </w:pPr>
      <w:r>
        <w:rPr>
          <w:rFonts w:cs="Times New Roman" w:hAnsi="Times New Roman" w:eastAsia="Times New Roman" w:ascii="Times New Roman"/>
          <w:sz w:val="21"/>
          <w:szCs w:val="21"/>
        </w:rPr>
        <w:t>To start adding packages, launch the Android SDK Manager in one of the following ways: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Symbol" w:hAnsi="Symbol" w:eastAsia="Symbol" w:ascii="Symbol"/>
          <w:w w:val="99"/>
          <w:position w:val="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In Android Studio, click </w:t>
      </w:r>
      <w:r>
        <w:rPr>
          <w:rFonts w:cs="Times New Roman" w:hAnsi="Times New Roman" w:eastAsia="Times New Roman" w:ascii="Times New Roman"/>
          <w:b/>
          <w:w w:val="100"/>
          <w:position w:val="1"/>
          <w:sz w:val="21"/>
          <w:szCs w:val="21"/>
        </w:rPr>
        <w:t>SDK Manager  </w:t>
      </w:r>
      <w:r>
        <w:pict>
          <v:shape type="#_x0000_t75" style="width:18pt;height:25.56pt">
            <v:imagedata o:title="" r:id="rId9"/>
          </v:shape>
        </w:pict>
      </w:r>
      <w:r>
        <w:rPr>
          <w:rFonts w:cs="Times New Roman" w:hAnsi="Times New Roman" w:eastAsia="Times New Roman" w:ascii="Times New Roman"/>
          <w:b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in the toolbar.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If you're not using Android Studio: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 w:lineRule="exact" w:line="240"/>
        <w:ind w:left="400"/>
      </w:pPr>
      <w:r>
        <w:pict>
          <v:group style="position:absolute;margin-left:220.73pt;margin-top:1.54273pt;width:74.28pt;height:12.48pt;mso-position-horizontal-relative:page;mso-position-vertical-relative:paragraph;z-index:-1941" coordorigin="4415,31" coordsize="1486,250">
            <v:shape style="position:absolute;left:4415;top:31;width:1486;height:250" coordorigin="4415,31" coordsize="1486,250" path="m4415,280l5900,280,5900,31,4415,31,4415,280xe" filled="t" fillcolor="#F7F7F7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Windows: Double-click the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SDK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Manager.exe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file at the root of the Android SDK directory.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/>
        <w:ind w:left="400"/>
      </w:pPr>
      <w:r>
        <w:pict>
          <v:group style="position:absolute;margin-left:308.33pt;margin-top:1.54273pt;width:22.104pt;height:12.48pt;mso-position-horizontal-relative:page;mso-position-vertical-relative:paragraph;z-index:-1940" coordorigin="6167,31" coordsize="442,250">
            <v:shape style="position:absolute;left:6167;top:31;width:442;height:250" coordorigin="6167,31" coordsize="442,250" path="m6167,280l6609,280,6609,31,6167,31,6167,280xe" filled="t" fillcolor="#F7F7F7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Mac/Linux: Open a terminal and navigate to the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directory in the location where the Android SDK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725" w:right="5548"/>
      </w:pPr>
      <w:r>
        <w:pict>
          <v:group style="position:absolute;margin-left:217.37pt;margin-top:-0.157266pt;width:46.8pt;height:12.48pt;mso-position-horizontal-relative:page;mso-position-vertical-relative:paragraph;z-index:-1939" coordorigin="4347,-3" coordsize="936,250">
            <v:shape style="position:absolute;left:4347;top:-3;width:936;height:250" coordorigin="4347,-3" coordsize="936,250" path="m4347,246l5283,246,5283,-3,4347,-3,4347,246xe" filled="t" fillcolor="#F7F7F7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1"/>
          <w:szCs w:val="21"/>
        </w:rPr>
        <w:t>was installed, then execute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android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sdk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.</w:t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57"/>
        <w:ind w:left="160" w:right="87"/>
      </w:pPr>
      <w:r>
        <w:rPr>
          <w:rFonts w:cs="Times New Roman" w:hAnsi="Times New Roman" w:eastAsia="Times New Roman" w:ascii="Times New Roman"/>
          <w:sz w:val="21"/>
          <w:szCs w:val="21"/>
        </w:rPr>
        <w:t>When you  open  the  SDK Manager for the  first  time,  several packages are  selected  by default.  Leave  these</w:t>
      </w:r>
      <w:r>
        <w:rPr>
          <w:rFonts w:cs="Times New Roman" w:hAnsi="Times New Roman" w:eastAsia="Times New Roman" w:ascii="Times New Roman"/>
          <w:sz w:val="21"/>
          <w:szCs w:val="21"/>
        </w:rPr>
        <w:t> selected, but be sure you have everything you need to get started by following these steps:</w:t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62"/>
        <w:ind w:left="160"/>
      </w:pPr>
      <w:r>
        <w:rPr>
          <w:rFonts w:cs="Times New Roman" w:hAnsi="Times New Roman" w:eastAsia="Times New Roman" w:ascii="Times New Roman"/>
          <w:sz w:val="30"/>
          <w:szCs w:val="30"/>
        </w:rPr>
        <w:t>Get the latest SDK tools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1"/>
      </w:pPr>
      <w:r>
        <w:pict>
          <v:shape type="#_x0000_t75" style="width:309pt;height:210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"/>
      </w:pPr>
      <w:r>
        <w:rPr>
          <w:rFonts w:cs="Times New Roman" w:hAnsi="Times New Roman" w:eastAsia="Times New Roman" w:ascii="Times New Roman"/>
          <w:sz w:val="21"/>
          <w:szCs w:val="21"/>
        </w:rPr>
        <w:t>As a minimum when setting up the Android SDK, you should download the latest tools and Android platform: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Times New Roman" w:hAnsi="Times New Roman" w:eastAsia="Times New Roman" w:ascii="Times New Roman"/>
          <w:sz w:val="21"/>
          <w:szCs w:val="21"/>
        </w:rPr>
        <w:t>1.    Open the Tools directory and select: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00"/>
      </w:pP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Android SDK Tools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00"/>
      </w:pP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Android SDK Platform-tools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00"/>
      </w:pP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Android SDK Build-tools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(highest version)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Times New Roman" w:hAnsi="Times New Roman" w:eastAsia="Times New Roman" w:ascii="Times New Roman"/>
          <w:sz w:val="21"/>
          <w:szCs w:val="21"/>
        </w:rPr>
        <w:t>2.    Open the first Android X.X folder (the latest version) and select: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400"/>
      </w:pP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SDK Platform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280" w:right="1320"/>
        </w:sectPr>
      </w:pPr>
      <w:r>
        <w:rPr>
          <w:rFonts w:cs="Calibri" w:hAnsi="Calibri" w:eastAsia="Calibri" w:ascii="Calibri"/>
          <w:sz w:val="22"/>
          <w:szCs w:val="22"/>
        </w:rPr>
        <w:t>3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60"/>
      </w:pPr>
      <w:r>
        <w:pict>
          <v:group style="position:absolute;margin-left:23.95pt;margin-top:23.71pt;width:564.22pt;height:744.7pt;mso-position-horizontal-relative:page;mso-position-vertical-relative:page;z-index:-1937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/>
        <w:ind w:left="400"/>
      </w:pP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A system image for the emulator, such as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760"/>
      </w:pPr>
      <w:r>
        <w:rPr>
          <w:rFonts w:cs="Times New Roman" w:hAnsi="Times New Roman" w:eastAsia="Times New Roman" w:ascii="Times New Roman"/>
          <w:b/>
          <w:sz w:val="21"/>
          <w:szCs w:val="21"/>
        </w:rPr>
        <w:t>ARM EABI v7a System Image</w:t>
      </w:r>
      <w:r>
        <w:rPr>
          <w:rFonts w:cs="Times New Roman" w:hAnsi="Times New Roman" w:eastAsia="Times New Roman" w:ascii="Times New Roman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0"/>
      </w:pPr>
      <w:r>
        <w:rPr>
          <w:rFonts w:cs="Times New Roman" w:hAnsi="Times New Roman" w:eastAsia="Times New Roman" w:ascii="Times New Roman"/>
          <w:sz w:val="30"/>
          <w:szCs w:val="30"/>
        </w:rPr>
        <w:t>Get the support library for additional APIs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1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id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ea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r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2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id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V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3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le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ast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1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popular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4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Nav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atio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er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5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ip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v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ie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s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6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B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ac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k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co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atib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le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ac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tio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b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ar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/>
        <w:ind w:left="160"/>
      </w:pPr>
      <w:r>
        <w:rPr>
          <w:rFonts w:cs="Times New Roman" w:hAnsi="Times New Roman" w:eastAsia="Times New Roman" w:ascii="Times New Roman"/>
          <w:sz w:val="21"/>
          <w:szCs w:val="21"/>
        </w:rPr>
        <w:t>The </w:t>
      </w:r>
      <w:hyperlink r:id="rId17"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ndr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oi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  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Su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ppor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  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br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ar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  <w:t> provides  an  extended  set  of  APIs  that  are  compatible  with  most  versions  of</w:t>
        </w:r>
      </w:hyperlink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"/>
      </w:pPr>
      <w:r>
        <w:rPr>
          <w:rFonts w:cs="Times New Roman" w:hAnsi="Times New Roman" w:eastAsia="Times New Roman" w:ascii="Times New Roman"/>
          <w:sz w:val="21"/>
          <w:szCs w:val="21"/>
        </w:rPr>
        <w:t>Android.</w:t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"/>
      </w:pPr>
      <w:r>
        <w:rPr>
          <w:rFonts w:cs="Times New Roman" w:hAnsi="Times New Roman" w:eastAsia="Times New Roman" w:ascii="Times New Roman"/>
          <w:sz w:val="21"/>
          <w:szCs w:val="21"/>
        </w:rPr>
        <w:t>Open the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Extras </w:t>
      </w:r>
      <w:r>
        <w:rPr>
          <w:rFonts w:cs="Times New Roman" w:hAnsi="Times New Roman" w:eastAsia="Times New Roman" w:ascii="Times New Roman"/>
          <w:sz w:val="21"/>
          <w:szCs w:val="21"/>
        </w:rPr>
        <w:t>directory and select:</w:t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Android Support Repository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Android Support Library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0"/>
      </w:pPr>
      <w:r>
        <w:rPr>
          <w:rFonts w:cs="Times New Roman" w:hAnsi="Times New Roman" w:eastAsia="Times New Roman" w:ascii="Times New Roman"/>
          <w:sz w:val="30"/>
          <w:szCs w:val="30"/>
        </w:rPr>
        <w:t>Get Google Play services for even more APIs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variety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Android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8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User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au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icatio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n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19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le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Ma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s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20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le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ast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21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Ga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es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ie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v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lead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b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s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hyperlink r:id="rId22"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An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20"/>
            <w:szCs w:val="20"/>
            <w:u w:val="single" w:color="000000"/>
          </w:rPr>
          <w:t>e</w:t>
        </w:r>
      </w:hyperlink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/>
        <w:ind w:left="160"/>
      </w:pPr>
      <w:r>
        <w:rPr>
          <w:rFonts w:cs="Times New Roman" w:hAnsi="Times New Roman" w:eastAsia="Times New Roman" w:ascii="Times New Roman"/>
          <w:sz w:val="21"/>
          <w:szCs w:val="21"/>
        </w:rPr>
        <w:t>To develop with Google APIs, you need the Google Play services package:</w:t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160"/>
      </w:pPr>
      <w:r>
        <w:rPr>
          <w:rFonts w:cs="Times New Roman" w:hAnsi="Times New Roman" w:eastAsia="Times New Roman" w:ascii="Times New Roman"/>
          <w:position w:val="-1"/>
          <w:sz w:val="21"/>
          <w:szCs w:val="21"/>
        </w:rPr>
        <w:t>Open the </w:t>
      </w:r>
      <w:r>
        <w:rPr>
          <w:rFonts w:cs="Times New Roman" w:hAnsi="Times New Roman" w:eastAsia="Times New Roman" w:ascii="Times New Roman"/>
          <w:b/>
          <w:position w:val="-1"/>
          <w:sz w:val="21"/>
          <w:szCs w:val="21"/>
        </w:rPr>
        <w:t>Extras </w:t>
      </w:r>
      <w:r>
        <w:rPr>
          <w:rFonts w:cs="Times New Roman" w:hAnsi="Times New Roman" w:eastAsia="Times New Roman" w:ascii="Times New Roman"/>
          <w:position w:val="-1"/>
          <w:sz w:val="21"/>
          <w:szCs w:val="21"/>
        </w:rPr>
        <w:t>directory and select:</w:t>
      </w:r>
      <w:r>
        <w:rPr>
          <w:rFonts w:cs="Times New Roman" w:hAnsi="Times New Roman" w:eastAsia="Times New Roman" w:ascii="Times New Roman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280" w:right="1320"/>
        </w:sectPr>
      </w:pPr>
      <w:r>
        <w:rPr>
          <w:rFonts w:cs="Calibri" w:hAnsi="Calibri" w:eastAsia="Calibri" w:ascii="Calibri"/>
          <w:sz w:val="22"/>
          <w:szCs w:val="22"/>
        </w:rPr>
        <w:t>4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60"/>
      </w:pPr>
      <w:r>
        <w:pict>
          <v:group style="position:absolute;margin-left:23.95pt;margin-top:23.71pt;width:564.22pt;height:744.7pt;mso-position-horizontal-relative:page;mso-position-vertical-relative:page;z-index:-1935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3.35pt;margin-top:124.89pt;width:2.26pt;height:71.26pt;mso-position-horizontal-relative:page;mso-position-vertical-relative:page;z-index:-1936" coordorigin="1067,2498" coordsize="45,1425">
            <v:shape style="position:absolute;left:1090;top:2520;width:0;height:420" coordorigin="1090,2520" coordsize="0,420" path="m1090,2520l1090,2940e" filled="f" stroked="t" strokeweight="2.26pt" strokecolor="#66C2FF">
              <v:path arrowok="t"/>
            </v:shape>
            <v:shape style="position:absolute;left:1090;top:2940;width:0;height:360" coordorigin="1090,2940" coordsize="0,360" path="m1090,2940l1090,3300e" filled="f" stroked="t" strokeweight="2.26pt" strokecolor="#66C2FF">
              <v:path arrowok="t"/>
            </v:shape>
            <v:shape style="position:absolute;left:1090;top:3300;width:0;height:600" coordorigin="1090,3300" coordsize="0,600" path="m1090,3300l1090,3900e" filled="f" stroked="t" strokeweight="2.26pt" strokecolor="#66C2F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9"/>
        <w:ind w:left="100" w:right="7482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Google Repository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00" w:right="7313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w w:val="100"/>
          <w:sz w:val="21"/>
          <w:szCs w:val="21"/>
        </w:rPr>
        <w:t>Google Play services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360"/>
        <w:ind w:left="160" w:right="79"/>
      </w:pPr>
      <w:r>
        <w:rPr>
          <w:rFonts w:cs="Times New Roman" w:hAnsi="Times New Roman" w:eastAsia="Times New Roman" w:ascii="Times New Roman"/>
          <w:b/>
          <w:sz w:val="21"/>
          <w:szCs w:val="21"/>
        </w:rPr>
        <w:t>Note: </w:t>
      </w:r>
      <w:r>
        <w:rPr>
          <w:rFonts w:cs="Times New Roman" w:hAnsi="Times New Roman" w:eastAsia="Times New Roman" w:ascii="Times New Roman"/>
          <w:sz w:val="21"/>
          <w:szCs w:val="21"/>
        </w:rPr>
        <w:t>Google Play services APIs are not available on all Android-powered devices, but are available on all</w:t>
      </w:r>
      <w:r>
        <w:rPr>
          <w:rFonts w:cs="Times New Roman" w:hAnsi="Times New Roman" w:eastAsia="Times New Roman" w:ascii="Times New Roman"/>
          <w:sz w:val="21"/>
          <w:szCs w:val="21"/>
        </w:rPr>
        <w:t> devices with Google Play Store. To use these APIs in the Android emulator, you must also install the the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Google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 APIs </w:t>
      </w:r>
      <w:r>
        <w:rPr>
          <w:rFonts w:cs="Times New Roman" w:hAnsi="Times New Roman" w:eastAsia="Times New Roman" w:ascii="Times New Roman"/>
          <w:sz w:val="21"/>
          <w:szCs w:val="21"/>
        </w:rPr>
        <w:t>system image from the latest Android X.X directory in the SDK Manager.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4"/>
        <w:ind w:left="160" w:right="5919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INSTALL THE PACKAGES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60" w:right="3951"/>
      </w:pPr>
      <w:r>
        <w:rPr>
          <w:rFonts w:cs="Times New Roman" w:hAnsi="Times New Roman" w:eastAsia="Times New Roman" w:ascii="Times New Roman"/>
          <w:sz w:val="21"/>
          <w:szCs w:val="21"/>
        </w:rPr>
        <w:t>Once you've selected all the desired packages, continue to install:</w:t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00" w:right="6942"/>
      </w:pPr>
      <w:r>
        <w:rPr>
          <w:rFonts w:cs="Times New Roman" w:hAnsi="Times New Roman" w:eastAsia="Times New Roman" w:ascii="Times New Roman"/>
          <w:sz w:val="21"/>
          <w:szCs w:val="21"/>
        </w:rPr>
        <w:t>1.    Click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Install X packages</w:t>
      </w:r>
      <w:r>
        <w:rPr>
          <w:rFonts w:cs="Times New Roman" w:hAnsi="Times New Roman" w:eastAsia="Times New Roman" w:ascii="Times New Roman"/>
          <w:sz w:val="21"/>
          <w:szCs w:val="21"/>
        </w:rPr>
        <w:t>.</w:t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00" w:right="311"/>
      </w:pPr>
      <w:r>
        <w:rPr>
          <w:rFonts w:cs="Times New Roman" w:hAnsi="Times New Roman" w:eastAsia="Times New Roman" w:ascii="Times New Roman"/>
          <w:sz w:val="21"/>
          <w:szCs w:val="21"/>
        </w:rPr>
        <w:t>2.    In the next window, double-click each package name on the left to accept the license agreement for each.</w:t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00" w:right="8015"/>
      </w:pPr>
      <w:r>
        <w:rPr>
          <w:rFonts w:cs="Times New Roman" w:hAnsi="Times New Roman" w:eastAsia="Times New Roman" w:ascii="Times New Roman"/>
          <w:sz w:val="21"/>
          <w:szCs w:val="21"/>
        </w:rPr>
        <w:t>3.    Click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Install</w:t>
      </w:r>
      <w:r>
        <w:rPr>
          <w:rFonts w:cs="Times New Roman" w:hAnsi="Times New Roman" w:eastAsia="Times New Roman" w:ascii="Times New Roman"/>
          <w:sz w:val="21"/>
          <w:szCs w:val="21"/>
        </w:rPr>
        <w:t>.</w:t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55"/>
        <w:ind w:left="160" w:right="79"/>
      </w:pPr>
      <w:r>
        <w:rPr>
          <w:rFonts w:cs="Times New Roman" w:hAnsi="Times New Roman" w:eastAsia="Times New Roman" w:ascii="Times New Roman"/>
          <w:sz w:val="21"/>
          <w:szCs w:val="21"/>
        </w:rPr>
        <w:t>The download progress is shown at the bottom of the SDK Manager window.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Do not exit the SDK Manager </w:t>
      </w:r>
      <w:r>
        <w:rPr>
          <w:rFonts w:cs="Times New Roman" w:hAnsi="Times New Roman" w:eastAsia="Times New Roman" w:ascii="Times New Roman"/>
          <w:sz w:val="21"/>
          <w:szCs w:val="21"/>
        </w:rPr>
        <w:t>or</w:t>
      </w:r>
      <w:r>
        <w:rPr>
          <w:rFonts w:cs="Times New Roman" w:hAnsi="Times New Roman" w:eastAsia="Times New Roman" w:ascii="Times New Roman"/>
          <w:sz w:val="21"/>
          <w:szCs w:val="21"/>
        </w:rPr>
        <w:t> it will cancel the download.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0" w:right="5523"/>
      </w:pP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STEP 5: ANDROID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PROJECT VIEW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360"/>
        <w:ind w:left="160" w:right="79"/>
      </w:pPr>
      <w:r>
        <w:rPr>
          <w:rFonts w:cs="Times New Roman" w:hAnsi="Times New Roman" w:eastAsia="Times New Roman" w:ascii="Times New Roman"/>
          <w:sz w:val="21"/>
          <w:szCs w:val="21"/>
        </w:rPr>
        <w:t>By default, Android Studio displays your project files in the </w:t>
      </w:r>
      <w:r>
        <w:rPr>
          <w:rFonts w:cs="Times New Roman" w:hAnsi="Times New Roman" w:eastAsia="Times New Roman" w:ascii="Times New Roman"/>
          <w:i/>
          <w:sz w:val="21"/>
          <w:szCs w:val="21"/>
        </w:rPr>
        <w:t>Android </w:t>
      </w:r>
      <w:r>
        <w:rPr>
          <w:rFonts w:cs="Times New Roman" w:hAnsi="Times New Roman" w:eastAsia="Times New Roman" w:ascii="Times New Roman"/>
          <w:sz w:val="21"/>
          <w:szCs w:val="21"/>
        </w:rPr>
        <w:t>project view. This view shows a flattened</w:t>
      </w:r>
      <w:r>
        <w:rPr>
          <w:rFonts w:cs="Times New Roman" w:hAnsi="Times New Roman" w:eastAsia="Times New Roman" w:ascii="Times New Roman"/>
          <w:sz w:val="21"/>
          <w:szCs w:val="21"/>
        </w:rPr>
        <w:t> version of your project's structure that provides quick access to the key source files of Android projects and helps</w:t>
      </w:r>
      <w:r>
        <w:rPr>
          <w:rFonts w:cs="Times New Roman" w:hAnsi="Times New Roman" w:eastAsia="Times New Roman" w:ascii="Times New Roman"/>
          <w:sz w:val="21"/>
          <w:szCs w:val="21"/>
        </w:rPr>
        <w:t> you work with the </w:t>
      </w:r>
      <w:hyperlink r:id="rId23"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adl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bas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ed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bui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sy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st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  <w:t>. The </w:t>
        </w:r>
      </w:hyperlink>
      <w:r>
        <w:rPr>
          <w:rFonts w:cs="Times New Roman" w:hAnsi="Times New Roman" w:eastAsia="Times New Roman" w:ascii="Times New Roman"/>
          <w:i/>
          <w:sz w:val="21"/>
          <w:szCs w:val="21"/>
        </w:rPr>
        <w:t>Android </w:t>
      </w:r>
      <w:r>
        <w:rPr>
          <w:rFonts w:cs="Times New Roman" w:hAnsi="Times New Roman" w:eastAsia="Times New Roman" w:ascii="Times New Roman"/>
          <w:sz w:val="21"/>
          <w:szCs w:val="21"/>
        </w:rPr>
        <w:t>project view: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/>
        <w:ind w:left="10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Shows the most important source directories at the top level of the module hierarchy.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Groups the build files for all modules in a common folder.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Groups all the manifest files for each module in a common folder.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Shows resource files from all Gradle source sets.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100"/>
      </w:pP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Groups resource files for different locales, orientations, and screen types in a single group per resource type.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280" w:right="1320"/>
        </w:sectPr>
      </w:pPr>
      <w:r>
        <w:rPr>
          <w:rFonts w:cs="Calibri" w:hAnsi="Calibri" w:eastAsia="Calibri" w:ascii="Calibri"/>
          <w:sz w:val="22"/>
          <w:szCs w:val="22"/>
        </w:rPr>
        <w:t>5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34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1"/>
      </w:pPr>
      <w:r>
        <w:pict>
          <v:shape type="#_x0000_t75" style="width:196.44pt;height:204.72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5231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Figure: Show The Android Project View.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1"/>
      </w:pPr>
      <w:r>
        <w:pict>
          <v:shape type="#_x0000_t75" style="width:261pt;height:228.72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03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Figure: Show Project Build Files.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tLeast" w:line="360"/>
        <w:ind w:left="100" w:right="82"/>
      </w:pPr>
      <w:r>
        <w:rPr>
          <w:rFonts w:cs="Times New Roman" w:hAnsi="Times New Roman" w:eastAsia="Times New Roman" w:ascii="Times New Roman"/>
          <w:sz w:val="21"/>
          <w:szCs w:val="21"/>
        </w:rPr>
        <w:t>The </w:t>
      </w:r>
      <w:r>
        <w:rPr>
          <w:rFonts w:cs="Times New Roman" w:hAnsi="Times New Roman" w:eastAsia="Times New Roman" w:ascii="Times New Roman"/>
          <w:i/>
          <w:sz w:val="21"/>
          <w:szCs w:val="21"/>
        </w:rPr>
        <w:t>Android </w:t>
      </w:r>
      <w:r>
        <w:rPr>
          <w:rFonts w:cs="Times New Roman" w:hAnsi="Times New Roman" w:eastAsia="Times New Roman" w:ascii="Times New Roman"/>
          <w:sz w:val="21"/>
          <w:szCs w:val="21"/>
        </w:rPr>
        <w:t>project view shows all the build files at the top level of the project hierarchy under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Gradle Scripts</w:t>
      </w:r>
      <w:r>
        <w:rPr>
          <w:rFonts w:cs="Times New Roman" w:hAnsi="Times New Roman" w:eastAsia="Times New Roman" w:ascii="Times New Roman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z w:val="21"/>
          <w:szCs w:val="21"/>
        </w:rPr>
        <w:t> Each project module appears as a folder at the top level of the project hierarchy and contains these four elements</w:t>
      </w:r>
      <w:r>
        <w:rPr>
          <w:rFonts w:cs="Times New Roman" w:hAnsi="Times New Roman" w:eastAsia="Times New Roman" w:ascii="Times New Roman"/>
          <w:sz w:val="21"/>
          <w:szCs w:val="21"/>
        </w:rPr>
        <w:t> at the top level:</w:t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6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60"/>
      </w:pPr>
      <w:r>
        <w:pict>
          <v:group style="position:absolute;margin-left:23.95pt;margin-top:23.71pt;width:564.22pt;height:744.7pt;mso-position-horizontal-relative:page;mso-position-vertical-relative:page;z-index:-1923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3.35pt;margin-top:226.896pt;width:2.26pt;height:38.284pt;mso-position-horizontal-relative:page;mso-position-vertical-relative:page;z-index:-1928" coordorigin="1067,4538" coordsize="45,766">
            <v:shape style="position:absolute;left:1090;top:4561;width:0;height:360" coordorigin="1090,4561" coordsize="0,360" path="m1090,4561l1090,4921e" filled="f" stroked="t" strokeweight="2.26pt" strokecolor="#66C2FF">
              <v:path arrowok="t"/>
            </v:shape>
            <v:shape style="position:absolute;left:1090;top:4921;width:0;height:360" coordorigin="1090,4921" coordsize="0,360" path="m1090,4921l1090,5281e" filled="f" stroked="t" strokeweight="2.26pt" strokecolor="#66C2F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 w:lineRule="exact" w:line="240"/>
        <w:ind w:left="100"/>
      </w:pPr>
      <w:r>
        <w:pict>
          <v:group style="position:absolute;margin-left:87.024pt;margin-top:1.51971pt;width:19.44pt;height:12.504pt;mso-position-horizontal-relative:page;mso-position-vertical-relative:paragraph;z-index:-1933" coordorigin="1740,30" coordsize="389,250">
            <v:shape style="position:absolute;left:1740;top:30;width:389;height:250" coordorigin="1740,30" coordsize="389,250" path="m1740,280l2129,280,2129,30,1740,30,1740,280xe" filled="t" fillcolor="#F7F7F7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java/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- Source files for the module.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 w:lineRule="exact" w:line="240"/>
        <w:ind w:left="100"/>
      </w:pPr>
      <w:r>
        <w:pict>
          <v:group style="position:absolute;margin-left:87.024pt;margin-top:1.54371pt;width:41.04pt;height:12.48pt;mso-position-horizontal-relative:page;mso-position-vertical-relative:paragraph;z-index:-1932" coordorigin="1740,31" coordsize="821,250">
            <v:shape style="position:absolute;left:1740;top:31;width:821;height:250" coordorigin="1740,31" coordsize="821,250" path="m1740,280l2561,280,2561,31,1740,31,1740,280xe" filled="t" fillcolor="#F7F7F7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manifests/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- Manifest files for the module.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 w:lineRule="exact" w:line="240"/>
        <w:ind w:left="100"/>
      </w:pPr>
      <w:r>
        <w:pict>
          <v:group style="position:absolute;margin-left:87.024pt;margin-top:1.54371pt;width:14.4pt;height:12.48pt;mso-position-horizontal-relative:page;mso-position-vertical-relative:paragraph;z-index:-1931" coordorigin="1740,31" coordsize="288,250">
            <v:shape style="position:absolute;left:1740;top:31;width:288;height:250" coordorigin="1740,31" coordsize="288,250" path="m1740,280l2028,280,2028,31,1740,31,1740,280xe" filled="t" fillcolor="#F7F7F7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res/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- Resource files for the module.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 w:lineRule="exact" w:line="240"/>
        <w:ind w:left="100"/>
      </w:pPr>
      <w:r>
        <w:pict>
          <v:group style="position:absolute;margin-left:87.024pt;margin-top:1.54371pt;width:60.24pt;height:12.48pt;mso-position-horizontal-relative:page;mso-position-vertical-relative:paragraph;z-index:-1930" coordorigin="1740,31" coordsize="1205,250">
            <v:shape style="position:absolute;left:1740;top:31;width:1205;height:250" coordorigin="1740,31" coordsize="1205,250" path="m1740,280l2945,280,2945,31,1740,31,1740,280xe" filled="t" fillcolor="#F7F7F7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Gradle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Scripts/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- Gradle build and property files.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 w:lineRule="auto" w:line="357"/>
        <w:ind w:left="160" w:right="80"/>
      </w:pPr>
      <w:r>
        <w:pict>
          <v:group style="position:absolute;margin-left:353.47pt;margin-top:1.54273pt;width:63.84pt;height:12.48pt;mso-position-horizontal-relative:page;mso-position-vertical-relative:paragraph;z-index:-1929" coordorigin="7069,31" coordsize="1277,250">
            <v:shape style="position:absolute;left:7069;top:31;width:1277;height:250" coordorigin="7069,31" coordsize="1277,250" path="m7069,280l8346,280,8346,31,7069,31,7069,280xe" filled="t" fillcolor="#F7F7F7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1"/>
          <w:szCs w:val="21"/>
        </w:rPr>
        <w:t>For example, </w:t>
      </w:r>
      <w:r>
        <w:rPr>
          <w:rFonts w:cs="Times New Roman" w:hAnsi="Times New Roman" w:eastAsia="Times New Roman" w:ascii="Times New Roman"/>
          <w:i/>
          <w:sz w:val="21"/>
          <w:szCs w:val="21"/>
        </w:rPr>
        <w:t>Android </w:t>
      </w:r>
      <w:r>
        <w:rPr>
          <w:rFonts w:cs="Times New Roman" w:hAnsi="Times New Roman" w:eastAsia="Times New Roman" w:ascii="Times New Roman"/>
          <w:sz w:val="21"/>
          <w:szCs w:val="21"/>
        </w:rPr>
        <w:t>project view groups all the instances of the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ic_launcher.png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resource for different screen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densities under the same element.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60"/>
        <w:ind w:left="160" w:right="79"/>
      </w:pPr>
      <w:r>
        <w:rPr>
          <w:rFonts w:cs="Times New Roman" w:hAnsi="Times New Roman" w:eastAsia="Times New Roman" w:ascii="Times New Roman"/>
          <w:b/>
          <w:sz w:val="21"/>
          <w:szCs w:val="21"/>
        </w:rPr>
        <w:t>Note: </w:t>
      </w:r>
      <w:r>
        <w:rPr>
          <w:rFonts w:cs="Times New Roman" w:hAnsi="Times New Roman" w:eastAsia="Times New Roman" w:ascii="Times New Roman"/>
          <w:sz w:val="21"/>
          <w:szCs w:val="21"/>
        </w:rPr>
        <w:t>The project structure on disk differs from this flattened representation. To switch to back to the segregated</w:t>
      </w:r>
      <w:r>
        <w:rPr>
          <w:rFonts w:cs="Times New Roman" w:hAnsi="Times New Roman" w:eastAsia="Times New Roman" w:ascii="Times New Roman"/>
          <w:sz w:val="21"/>
          <w:szCs w:val="21"/>
        </w:rPr>
        <w:t> project view, select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Project </w:t>
      </w:r>
      <w:r>
        <w:rPr>
          <w:rFonts w:cs="Times New Roman" w:hAnsi="Times New Roman" w:eastAsia="Times New Roman" w:ascii="Times New Roman"/>
          <w:sz w:val="21"/>
          <w:szCs w:val="21"/>
        </w:rPr>
        <w:t>from the </w:t>
      </w:r>
      <w:r>
        <w:rPr>
          <w:rFonts w:cs="Times New Roman" w:hAnsi="Times New Roman" w:eastAsia="Times New Roman" w:ascii="Times New Roman"/>
          <w:b/>
          <w:sz w:val="21"/>
          <w:szCs w:val="21"/>
        </w:rPr>
        <w:t>Project </w:t>
      </w:r>
      <w:r>
        <w:rPr>
          <w:rFonts w:cs="Times New Roman" w:hAnsi="Times New Roman" w:eastAsia="Times New Roman" w:ascii="Times New Roman"/>
          <w:sz w:val="21"/>
          <w:szCs w:val="21"/>
        </w:rPr>
        <w:t>drop-down.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4"/>
        <w:ind w:left="160" w:right="6273"/>
      </w:pPr>
      <w:r>
        <w:rPr>
          <w:rFonts w:cs="Times New Roman" w:hAnsi="Times New Roman" w:eastAsia="Times New Roman" w:ascii="Times New Roman"/>
          <w:sz w:val="28"/>
          <w:szCs w:val="28"/>
        </w:rPr>
        <w:t>Other Android Studio views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57"/>
        <w:ind w:left="160" w:right="81"/>
      </w:pPr>
      <w:r>
        <w:pict>
          <v:group style="position:absolute;margin-left:114.38pt;margin-top:53.8427pt;width:37.08pt;height:12.48pt;mso-position-horizontal-relative:page;mso-position-vertical-relative:paragraph;z-index:-1927" coordorigin="2288,1077" coordsize="742,250">
            <v:shape style="position:absolute;left:2288;top:1077;width:742;height:250" coordorigin="2288,1077" coordsize="742,250" path="m2288,1326l3029,1326,3029,1077,2288,1077,2288,1326xe" filled="t" fillcolor="#F7F7F7" stroked="f">
              <v:path arrowok="t"/>
              <v:fill/>
            </v:shape>
            <w10:wrap type="none"/>
          </v:group>
        </w:pict>
      </w:r>
      <w:r>
        <w:pict>
          <v:group style="position:absolute;margin-left:169.34pt;margin-top:53.8427pt;width:65.064pt;height:12.48pt;mso-position-horizontal-relative:page;mso-position-vertical-relative:paragraph;z-index:-1926" coordorigin="3387,1077" coordsize="1301,250">
            <v:shape style="position:absolute;left:3387;top:1077;width:1301;height:250" coordorigin="3387,1077" coordsize="1301,250" path="m3387,1326l4688,1326,4688,1077,3387,1077,3387,1326xe" filled="t" fillcolor="#F7F7F7" stroked="f">
              <v:path arrowok="t"/>
              <v:fill/>
            </v:shape>
            <w10:wrap type="none"/>
          </v:group>
        </w:pict>
      </w:r>
      <w:r>
        <w:pict>
          <v:group style="position:absolute;margin-left:335.47pt;margin-top:71.8427pt;width:37.2pt;height:12.48pt;mso-position-horizontal-relative:page;mso-position-vertical-relative:paragraph;z-index:-1925" coordorigin="6709,1437" coordsize="744,250">
            <v:shape style="position:absolute;left:6709;top:1437;width:744;height:250" coordorigin="6709,1437" coordsize="744,250" path="m6709,1686l7453,1686,7453,1437,6709,1437,6709,1686xe" filled="t" fillcolor="#F7F7F7" stroked="f">
              <v:path arrowok="t"/>
              <v:fill/>
            </v:shape>
            <w10:wrap type="none"/>
          </v:group>
        </w:pict>
      </w:r>
      <w:r>
        <w:pict>
          <v:group style="position:absolute;margin-left:317.57pt;margin-top:89.8387pt;width:65.064pt;height:12.504pt;mso-position-horizontal-relative:page;mso-position-vertical-relative:paragraph;z-index:-1924" coordorigin="6351,1797" coordsize="1301,250">
            <v:shape style="position:absolute;left:6351;top:1797;width:1301;height:250" coordorigin="6351,1797" coordsize="1301,250" path="m6351,2047l7653,2047,7653,1797,6351,1797,6351,2047xe" filled="t" fillcolor="#F7F7F7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1"/>
          <w:szCs w:val="21"/>
        </w:rPr>
        <w:t>When you use the </w:t>
      </w:r>
      <w:r>
        <w:rPr>
          <w:rFonts w:cs="Times New Roman" w:hAnsi="Times New Roman" w:eastAsia="Times New Roman" w:ascii="Times New Roman"/>
          <w:i/>
          <w:sz w:val="21"/>
          <w:szCs w:val="21"/>
        </w:rPr>
        <w:t>Project </w:t>
      </w:r>
      <w:r>
        <w:rPr>
          <w:rFonts w:cs="Times New Roman" w:hAnsi="Times New Roman" w:eastAsia="Times New Roman" w:ascii="Times New Roman"/>
          <w:sz w:val="21"/>
          <w:szCs w:val="21"/>
        </w:rPr>
        <w:t>view in Android Studio, you should notice that the project structure appears different</w:t>
      </w:r>
      <w:r>
        <w:rPr>
          <w:rFonts w:cs="Times New Roman" w:hAnsi="Times New Roman" w:eastAsia="Times New Roman" w:ascii="Times New Roman"/>
          <w:sz w:val="21"/>
          <w:szCs w:val="21"/>
        </w:rPr>
        <w:t> than  you  may  be  used  to  in  Eclipse.  Each  instance  of Android  Studio  contains  a  project  with  one  or  more</w:t>
      </w:r>
      <w:r>
        <w:rPr>
          <w:rFonts w:cs="Times New Roman" w:hAnsi="Times New Roman" w:eastAsia="Times New Roman" w:ascii="Times New Roman"/>
          <w:sz w:val="21"/>
          <w:szCs w:val="21"/>
        </w:rPr>
        <w:t> application  modules.  Each  application  module  folder  contains  the  complete  source  sets  for  that  module,</w:t>
      </w:r>
      <w:r>
        <w:rPr>
          <w:rFonts w:cs="Times New Roman" w:hAnsi="Times New Roman" w:eastAsia="Times New Roman" w:ascii="Times New Roman"/>
          <w:sz w:val="21"/>
          <w:szCs w:val="21"/>
        </w:rPr>
        <w:t> including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src/main/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src/androidTest/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directories, resources, build file and the Android manifest. For the most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part,  you  will need to  modify the  files under each module's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src/main/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directory for  source code updates,  the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gradle.build file for build specification and the files under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src/androidTest/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directory for test case creation.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9"/>
        <w:ind w:left="160"/>
      </w:pPr>
      <w:r>
        <w:pict>
          <v:shape type="#_x0000_t75" style="width:195.72pt;height:215.28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60"/>
        <w:ind w:left="160" w:right="4624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Figure: View Android Studio </w:t>
      </w:r>
      <w:r>
        <w:rPr>
          <w:rFonts w:cs="Times New Roman" w:hAnsi="Times New Roman" w:eastAsia="Times New Roman" w:ascii="Times New Roman"/>
          <w:b/>
          <w:i/>
          <w:position w:val="-1"/>
          <w:sz w:val="24"/>
          <w:szCs w:val="24"/>
        </w:rPr>
        <w:t>Project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b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280" w:right="1320"/>
        </w:sectPr>
      </w:pPr>
      <w:r>
        <w:rPr>
          <w:rFonts w:cs="Calibri" w:hAnsi="Calibri" w:eastAsia="Calibri" w:ascii="Calibri"/>
          <w:sz w:val="22"/>
          <w:szCs w:val="22"/>
        </w:rPr>
        <w:t>7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460"/>
      </w:pPr>
      <w:r>
        <w:pict>
          <v:group style="position:absolute;margin-left:23.95pt;margin-top:23.71pt;width:564.22pt;height:744.7pt;mso-position-horizontal-relative:page;mso-position-vertical-relative:page;z-index:-1921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1.884pt;margin-top:526.46pt;width:495.226pt;height:166.206pt;mso-position-horizontal-relative:page;mso-position-vertical-relative:page;z-index:-1922" coordorigin="1438,10529" coordsize="9905,3324">
            <v:shape style="position:absolute;left:1455;top:10732;width:2129;height:516" coordorigin="1455,10732" coordsize="2129,516" path="m1455,11248l3584,11248,3584,10732,1455,10732,1455,11248xe" filled="t" fillcolor="#C6CCBD" stroked="f">
              <v:path arrowok="t"/>
              <v:fill/>
            </v:shape>
            <v:shape style="position:absolute;left:1628;top:10732;width:1776;height:516" coordorigin="1628,10732" coordsize="1776,516" path="m1628,11248l3404,11248,3404,10732,1628,10732,1628,11248xe" filled="t" fillcolor="#C6CCBD" stroked="f">
              <v:path arrowok="t"/>
              <v:fill/>
            </v:shape>
            <v:shape style="position:absolute;left:3584;top:10732;width:7741;height:516" coordorigin="3584,10732" coordsize="7741,516" path="m3584,11248l11325,11248,11325,10732,3584,10732,3584,11248xe" filled="t" fillcolor="#C6CCBD" stroked="f">
              <v:path arrowok="t"/>
              <v:fill/>
            </v:shape>
            <v:shape style="position:absolute;left:3764;top:10732;width:7389;height:516" coordorigin="3764,10732" coordsize="7389,516" path="m3764,11248l11152,11248,11152,10732,3764,10732,3764,11248xe" filled="t" fillcolor="#C6CCBD" stroked="f">
              <v:path arrowok="t"/>
              <v:fill/>
            </v:shape>
            <v:shape style="position:absolute;left:1455;top:10545;width:2129;height:0" coordorigin="1455,10545" coordsize="2129,0" path="m1455,10545l3584,10545e" filled="f" stroked="t" strokeweight="0.81997pt" strokecolor="#C6CCBD">
              <v:path arrowok="t"/>
            </v:shape>
            <v:shape style="position:absolute;left:1455;top:10552;width:2129;height:180" coordorigin="1455,10552" coordsize="2129,180" path="m1455,10732l3584,10732,3584,10552,1455,10552,1455,10732xe" filled="t" fillcolor="#C6CCBD" stroked="f">
              <v:path arrowok="t"/>
              <v:fill/>
            </v:shape>
            <v:shape style="position:absolute;left:3591;top:10537;width:0;height:194" coordorigin="3591,10537" coordsize="0,194" path="m3591,10537l3591,10732e" filled="f" stroked="t" strokeweight="0.82pt" strokecolor="#C6CCBD">
              <v:path arrowok="t"/>
            </v:shape>
            <v:shape style="position:absolute;left:3598;top:10545;width:7727;height:0" coordorigin="3598,10545" coordsize="7727,0" path="m3598,10545l11325,10545e" filled="f" stroked="t" strokeweight="0.81997pt" strokecolor="#C6CCBD">
              <v:path arrowok="t"/>
            </v:shape>
            <v:shape style="position:absolute;left:3598;top:10552;width:7727;height:180" coordorigin="3598,10552" coordsize="7727,180" path="m3598,10732l11325,10732,11325,10552,3598,10552,3598,10732xe" filled="t" fillcolor="#C6CCBD" stroked="f">
              <v:path arrowok="t"/>
              <v:fill/>
            </v:shape>
            <v:shape style="position:absolute;left:1448;top:11248;width:2136;height:180" coordorigin="1448,11248" coordsize="2136,180" path="m1448,11428l3584,11428,3584,11248,1448,11248,1448,11428xe" filled="t" fillcolor="#C6CCBD" stroked="f">
              <v:path arrowok="t"/>
              <v:fill/>
            </v:shape>
            <v:shape style="position:absolute;left:3584;top:11248;width:7749;height:180" coordorigin="3584,11248" coordsize="7749,180" path="m3584,11428l11332,11428,11332,11248,3584,11248,3584,11428xe" filled="t" fillcolor="#C6CCBD" stroked="f">
              <v:path arrowok="t"/>
              <v:fill/>
            </v:shape>
            <v:shape style="position:absolute;left:1455;top:11435;width:2122;height:0" coordorigin="1455,11435" coordsize="2122,0" path="m1455,11435l3576,11435e" filled="f" stroked="t" strokeweight="0.81997pt" strokecolor="#C6CCBD">
              <v:path arrowok="t"/>
            </v:shape>
            <v:shape style="position:absolute;left:3605;top:11435;width:7720;height:0" coordorigin="3605,11435" coordsize="7720,0" path="m3605,11435l11325,11435e" filled="f" stroked="t" strokeweight="0.81997pt" strokecolor="#C6CCBD">
              <v:path arrowok="t"/>
            </v:shape>
            <v:shape style="position:absolute;left:1455;top:12364;width:2122;height:545" coordorigin="1455,12364" coordsize="2122,545" path="m1455,12909l3576,12909,3576,12364,1455,12364,1455,12909xe" filled="t" fillcolor="#EEF0EB" stroked="f">
              <v:path arrowok="t"/>
              <v:fill/>
            </v:shape>
            <v:shape style="position:absolute;left:1568;top:12364;width:1896;height:545" coordorigin="1568,12364" coordsize="1896,545" path="m1568,12909l3464,12909,3464,12364,1568,12364,1568,12909xe" filled="t" fillcolor="#EEF0EB" stroked="f">
              <v:path arrowok="t"/>
              <v:fill/>
            </v:shape>
            <v:shape style="position:absolute;left:3591;top:12364;width:7734;height:545" coordorigin="3591,12364" coordsize="7734,545" path="m3591,12909l11325,12909,11325,12364,3591,12364,3591,12909xe" filled="t" fillcolor="#EEF0EB" stroked="f">
              <v:path arrowok="t"/>
              <v:fill/>
            </v:shape>
            <v:shape style="position:absolute;left:3704;top:12364;width:7509;height:545" coordorigin="3704,12364" coordsize="7509,545" path="m3704,12909l11212,12909,11212,12364,3704,12364,3704,12909xe" filled="t" fillcolor="#EEF0EB" stroked="f">
              <v:path arrowok="t"/>
              <v:fill/>
            </v:shape>
            <v:shape style="position:absolute;left:1455;top:12237;width:2122;height:0" coordorigin="1455,12237" coordsize="2122,0" path="m1455,12237l3576,12237e" filled="f" stroked="t" strokeweight="0.81997pt" strokecolor="#C6CCBD">
              <v:path arrowok="t"/>
            </v:shape>
            <v:shape style="position:absolute;left:1455;top:12244;width:2122;height:120" coordorigin="1455,12244" coordsize="2122,120" path="m1455,12364l3576,12364,3576,12244,1455,12244,1455,12364xe" filled="t" fillcolor="#EEF0EB" stroked="f">
              <v:path arrowok="t"/>
              <v:fill/>
            </v:shape>
            <v:shape style="position:absolute;left:3591;top:12237;width:7734;height:0" coordorigin="3591,12237" coordsize="7734,0" path="m3591,12237l11325,12237e" filled="f" stroked="t" strokeweight="0.81997pt" strokecolor="#C6CCBD">
              <v:path arrowok="t"/>
            </v:shape>
            <v:shape style="position:absolute;left:3591;top:12244;width:7734;height:120" coordorigin="3591,12244" coordsize="7734,120" path="m3591,12364l11325,12364,11325,12244,3591,12244,3591,12364xe" filled="t" fillcolor="#EEF0EB" stroked="f">
              <v:path arrowok="t"/>
              <v:fill/>
            </v:shape>
            <v:shape style="position:absolute;left:1448;top:12909;width:2136;height:120" coordorigin="1448,12909" coordsize="2136,120" path="m1448,13029l3584,13029,3584,12909,1448,12909,1448,13029xe" filled="t" fillcolor="#EEF0EB" stroked="f">
              <v:path arrowok="t"/>
              <v:fill/>
            </v:shape>
            <v:shape style="position:absolute;left:3584;top:12909;width:7749;height:120" coordorigin="3584,12909" coordsize="7749,120" path="m3584,13029l11332,13029,11332,12909,3584,12909,3584,13029xe" filled="t" fillcolor="#EEF0EB" stroked="f">
              <v:path arrowok="t"/>
              <v:fill/>
            </v:shape>
            <v:shape style="position:absolute;left:1455;top:13036;width:2122;height:0" coordorigin="1455,13036" coordsize="2122,0" path="m1455,13036l3576,13036e" filled="f" stroked="t" strokeweight="0.82003pt" strokecolor="#C6CCBD">
              <v:path arrowok="t"/>
            </v:shape>
            <v:shape style="position:absolute;left:3591;top:13036;width:7734;height:0" coordorigin="3591,13036" coordsize="7734,0" path="m3591,13036l11325,13036e" filled="f" stroked="t" strokeweight="0.82003pt" strokecolor="#C6CCBD">
              <v:path arrowok="t"/>
            </v:shape>
            <v:shape style="position:absolute;left:1448;top:10537;width:0;height:3308" coordorigin="1448,10537" coordsize="0,3308" path="m1448,10537l1448,13845e" filled="f" stroked="t" strokeweight="0.82pt" strokecolor="#C6CCBD">
              <v:path arrowok="t"/>
            </v:shape>
            <v:shape style="position:absolute;left:1455;top:13838;width:2122;height:0" coordorigin="1455,13838" coordsize="2122,0" path="m1455,13838l3576,13838e" filled="f" stroked="t" strokeweight="0.81997pt" strokecolor="#C6CCBD">
              <v:path arrowok="t"/>
            </v:shape>
            <v:shape style="position:absolute;left:3587;top:11428;width:0;height:2417" coordorigin="3587,11428" coordsize="0,2417" path="m3587,11428l3587,13845e" filled="f" stroked="t" strokeweight="0.82pt" strokecolor="#C6CCBD">
              <v:path arrowok="t"/>
            </v:shape>
            <v:shape style="position:absolute;left:3591;top:13838;width:7734;height:0" coordorigin="3591,13838" coordsize="7734,0" path="m3591,13838l11325,13838e" filled="f" stroked="t" strokeweight="0.81997pt" strokecolor="#C6CCBD">
              <v:path arrowok="t"/>
            </v:shape>
            <v:shape style="position:absolute;left:11332;top:10537;width:0;height:3308" coordorigin="11332,10537" coordsize="0,3308" path="m11332,10537l11332,13845e" filled="f" stroked="t" strokeweight="0.82003pt" strokecolor="#C6CCBD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6"/>
        <w:ind w:left="10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Android Virtual Device (AVD) Manager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57"/>
        <w:ind w:left="460" w:right="80"/>
      </w:pPr>
      <w:r>
        <w:rPr>
          <w:rFonts w:cs="Times New Roman" w:hAnsi="Times New Roman" w:eastAsia="Times New Roman" w:ascii="Times New Roman"/>
          <w:sz w:val="21"/>
          <w:szCs w:val="21"/>
        </w:rPr>
        <w:t>AVD Manager has updated screens with links to help you select the most popular device configurations, screen</w:t>
      </w:r>
      <w:r>
        <w:rPr>
          <w:rFonts w:cs="Times New Roman" w:hAnsi="Times New Roman" w:eastAsia="Times New Roman" w:ascii="Times New Roman"/>
          <w:sz w:val="21"/>
          <w:szCs w:val="21"/>
        </w:rPr>
        <w:t> sizes and resolutions for your app previews.</w:t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0" w:lineRule="auto" w:line="258"/>
        <w:ind w:left="460" w:right="34"/>
      </w:pPr>
      <w:r>
        <w:rPr>
          <w:rFonts w:cs="Times New Roman" w:hAnsi="Times New Roman" w:eastAsia="Times New Roman" w:ascii="Times New Roman"/>
          <w:position w:val="1"/>
          <w:sz w:val="21"/>
          <w:szCs w:val="21"/>
        </w:rPr>
        <w:t>Click the </w:t>
      </w:r>
      <w:r>
        <w:rPr>
          <w:rFonts w:cs="Times New Roman" w:hAnsi="Times New Roman" w:eastAsia="Times New Roman" w:ascii="Times New Roman"/>
          <w:b/>
          <w:position w:val="1"/>
          <w:sz w:val="21"/>
          <w:szCs w:val="21"/>
        </w:rPr>
        <w:t>Android Virtual Device Manager  </w:t>
      </w:r>
      <w:r>
        <w:pict>
          <v:shape type="#_x0000_t75" style="width:27pt;height:27pt">
            <v:imagedata o:title="" r:id="rId27"/>
          </v:shape>
        </w:pict>
      </w:r>
      <w:r>
        <w:rPr>
          <w:rFonts w:cs="Times New Roman" w:hAnsi="Times New Roman" w:eastAsia="Times New Roman" w:ascii="Times New Roman"/>
          <w:b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position w:val="1"/>
          <w:sz w:val="21"/>
          <w:szCs w:val="21"/>
        </w:rPr>
        <w:t>in the toolbar to open it and create new virtual devices for</w:t>
      </w:r>
      <w:r>
        <w:rPr>
          <w:rFonts w:cs="Times New Roman" w:hAnsi="Times New Roman" w:eastAsia="Times New Roman" w:ascii="Times New Roman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position w:val="0"/>
          <w:sz w:val="21"/>
          <w:szCs w:val="21"/>
        </w:rPr>
        <w:t>running your app in the emulator.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58"/>
        <w:ind w:left="460" w:right="80"/>
      </w:pPr>
      <w:r>
        <w:rPr>
          <w:rFonts w:cs="Times New Roman" w:hAnsi="Times New Roman" w:eastAsia="Times New Roman" w:ascii="Times New Roman"/>
          <w:sz w:val="21"/>
          <w:szCs w:val="21"/>
        </w:rPr>
        <w:t>The AVD Manager comes with emulators for Nexus 6 and Nexus 9 devices and also supports creating custom</w:t>
      </w:r>
      <w:r>
        <w:rPr>
          <w:rFonts w:cs="Times New Roman" w:hAnsi="Times New Roman" w:eastAsia="Times New Roman" w:ascii="Times New Roman"/>
          <w:sz w:val="21"/>
          <w:szCs w:val="21"/>
        </w:rPr>
        <w:t> Android  device  skins  based  on  specific  emulator  properties  and  assigning  those  skins  to  hardware  profiles.</w:t>
      </w:r>
      <w:r>
        <w:rPr>
          <w:rFonts w:cs="Times New Roman" w:hAnsi="Times New Roman" w:eastAsia="Times New Roman" w:ascii="Times New Roman"/>
          <w:sz w:val="21"/>
          <w:szCs w:val="21"/>
        </w:rPr>
        <w:t> Android Studio installs the Intel® x86 Hardware Accelerated Execution Manager (HAXM) emulator accelerator</w:t>
      </w:r>
      <w:r>
        <w:rPr>
          <w:rFonts w:cs="Times New Roman" w:hAnsi="Times New Roman" w:eastAsia="Times New Roman" w:ascii="Times New Roman"/>
          <w:sz w:val="21"/>
          <w:szCs w:val="21"/>
        </w:rPr>
        <w:t> and creates a default emulator for quick app prototyping.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460" w:right="5708"/>
      </w:pPr>
      <w:r>
        <w:rPr>
          <w:rFonts w:cs="Times New Roman" w:hAnsi="Times New Roman" w:eastAsia="Times New Roman" w:ascii="Times New Roman"/>
          <w:sz w:val="21"/>
          <w:szCs w:val="21"/>
        </w:rPr>
        <w:t>For more information, see </w:t>
      </w:r>
      <w:hyperlink r:id="rId28"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anagi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ng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V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sz w:val="21"/>
            <w:szCs w:val="21"/>
            <w:u w:val="single" w:color="000000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</w:r>
        <w:r>
          <w:rPr>
            <w:rFonts w:cs="Times New Roman" w:hAnsi="Times New Roman" w:eastAsia="Times New Roman" w:ascii="Times New Roman"/>
            <w:sz w:val="21"/>
            <w:szCs w:val="21"/>
          </w:rPr>
          <w:t>.</w:t>
        </w:r>
      </w:hyperlink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Android Activity Lifecycle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60" w:right="81"/>
      </w:pPr>
      <w:r>
        <w:rPr>
          <w:rFonts w:cs="Times New Roman" w:hAnsi="Times New Roman" w:eastAsia="Times New Roman" w:ascii="Times New Roman"/>
          <w:sz w:val="24"/>
          <w:szCs w:val="24"/>
        </w:rPr>
        <w:t>Android Activity Lifecycle is controlled by 7 methods of android.app.Activity class. The android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60" w:right="4054"/>
      </w:pPr>
      <w:r>
        <w:rPr>
          <w:rFonts w:cs="Times New Roman" w:hAnsi="Times New Roman" w:eastAsia="Times New Roman" w:ascii="Times New Roman"/>
          <w:sz w:val="24"/>
          <w:szCs w:val="24"/>
        </w:rPr>
        <w:t>Activity is the subclass of ContextThemeWrapper class.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60" w:right="2028"/>
      </w:pPr>
      <w:r>
        <w:rPr>
          <w:rFonts w:cs="Times New Roman" w:hAnsi="Times New Roman" w:eastAsia="Times New Roman" w:ascii="Times New Roman"/>
          <w:sz w:val="24"/>
          <w:szCs w:val="24"/>
        </w:rPr>
        <w:t>An activity is the single screen in android. It is like window or frame of Java.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4"/>
        <w:ind w:left="460" w:right="679"/>
      </w:pPr>
      <w:r>
        <w:rPr>
          <w:rFonts w:cs="Times New Roman" w:hAnsi="Times New Roman" w:eastAsia="Times New Roman" w:ascii="Times New Roman"/>
          <w:sz w:val="24"/>
          <w:szCs w:val="24"/>
        </w:rPr>
        <w:t>By the help of activity, you can place all your UI components or widgets in a single screen.</w:t>
      </w:r>
      <w:r>
        <w:rPr>
          <w:rFonts w:cs="Times New Roman" w:hAnsi="Times New Roman" w:eastAsia="Times New Roman" w:ascii="Times New Roman"/>
          <w:sz w:val="24"/>
          <w:szCs w:val="24"/>
        </w:rPr>
        <w:t> The 7 lifecycle method of Activity describes how activity will behave at different states.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1"/>
        <w:ind w:left="10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Android Activity Lifecycle methods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460" w:right="528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Let's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lifecycle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methods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android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activity.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64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Method                      Description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88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onCreate  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called when activity is first created.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88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onStart     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called when activity is becoming visible to the user.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88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onResume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called when activity will start interacting with the user.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980" w:right="1320"/>
        </w:sectPr>
      </w:pPr>
      <w:r>
        <w:rPr>
          <w:rFonts w:cs="Calibri" w:hAnsi="Calibri" w:eastAsia="Calibri" w:ascii="Calibri"/>
          <w:sz w:val="22"/>
          <w:szCs w:val="22"/>
        </w:rPr>
        <w:t>8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9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1.884pt;margin-top:71.586pt;width:495.226pt;height:161.644pt;mso-position-horizontal-relative:page;mso-position-vertical-relative:page;z-index:-1920" coordorigin="1438,1432" coordsize="9905,3233">
            <v:shape style="position:absolute;left:1455;top:1575;width:2122;height:545" coordorigin="1455,1575" coordsize="2122,545" path="m1455,2120l3576,2120,3576,1575,1455,1575,1455,2120xe" filled="t" fillcolor="#EEF0EB" stroked="f">
              <v:path arrowok="t"/>
              <v:fill/>
            </v:shape>
            <v:shape style="position:absolute;left:1568;top:1575;width:1896;height:545" coordorigin="1568,1575" coordsize="1896,545" path="m1568,2120l3464,2120,3464,1575,1568,1575,1568,2120xe" filled="t" fillcolor="#EEF0EB" stroked="f">
              <v:path arrowok="t"/>
              <v:fill/>
            </v:shape>
            <v:shape style="position:absolute;left:3591;top:1575;width:7734;height:545" coordorigin="3591,1575" coordsize="7734,545" path="m3591,2120l11325,2120,11325,1575,3591,1575,3591,2120xe" filled="t" fillcolor="#EEF0EB" stroked="f">
              <v:path arrowok="t"/>
              <v:fill/>
            </v:shape>
            <v:shape style="position:absolute;left:3704;top:1575;width:7509;height:545" coordorigin="3704,1575" coordsize="7509,545" path="m3704,2120l11212,2120,11212,1575,3704,1575,3704,2120xe" filled="t" fillcolor="#EEF0EB" stroked="f">
              <v:path arrowok="t"/>
              <v:fill/>
            </v:shape>
            <v:shape style="position:absolute;left:1455;top:1447;width:2122;height:0" coordorigin="1455,1447" coordsize="2122,0" path="m1455,1447l3576,1447e" filled="f" stroked="t" strokeweight="0.82pt" strokecolor="#C6CCBD">
              <v:path arrowok="t"/>
            </v:shape>
            <v:shape style="position:absolute;left:1455;top:1454;width:2122;height:120" coordorigin="1455,1454" coordsize="2122,120" path="m1455,1575l3576,1575,3576,1454,1455,1454,1455,1575xe" filled="t" fillcolor="#EEF0EB" stroked="f">
              <v:path arrowok="t"/>
              <v:fill/>
            </v:shape>
            <v:shape style="position:absolute;left:3591;top:1447;width:7734;height:0" coordorigin="3591,1447" coordsize="7734,0" path="m3591,1447l11325,1447e" filled="f" stroked="t" strokeweight="0.82pt" strokecolor="#C6CCBD">
              <v:path arrowok="t"/>
            </v:shape>
            <v:shape style="position:absolute;left:3591;top:1454;width:7734;height:120" coordorigin="3591,1454" coordsize="7734,120" path="m3591,1575l11325,1575,11325,1454,3591,1454,3591,1575xe" filled="t" fillcolor="#EEF0EB" stroked="f">
              <v:path arrowok="t"/>
              <v:fill/>
            </v:shape>
            <v:shape style="position:absolute;left:1448;top:2120;width:2136;height:120" coordorigin="1448,2120" coordsize="2136,120" path="m1448,2240l3584,2240,3584,2120,1448,2120,1448,2240xe" filled="t" fillcolor="#EEF0EB" stroked="f">
              <v:path arrowok="t"/>
              <v:fill/>
            </v:shape>
            <v:shape style="position:absolute;left:3584;top:2120;width:7749;height:120" coordorigin="3584,2120" coordsize="7749,120" path="m3584,2240l11332,2240,11332,2120,3584,2120,3584,2240xe" filled="t" fillcolor="#EEF0EB" stroked="f">
              <v:path arrowok="t"/>
              <v:fill/>
            </v:shape>
            <v:shape style="position:absolute;left:1455;top:2247;width:2122;height:0" coordorigin="1455,2247" coordsize="2122,0" path="m1455,2247l3576,2247e" filled="f" stroked="t" strokeweight="0.82pt" strokecolor="#C6CCBD">
              <v:path arrowok="t"/>
            </v:shape>
            <v:shape style="position:absolute;left:3591;top:2247;width:7734;height:0" coordorigin="3591,2247" coordsize="7734,0" path="m3591,2247l11325,2247e" filled="f" stroked="t" strokeweight="0.82pt" strokecolor="#C6CCBD">
              <v:path arrowok="t"/>
            </v:shape>
            <v:shape style="position:absolute;left:1455;top:3176;width:2122;height:545" coordorigin="1455,3176" coordsize="2122,545" path="m1455,3720l3576,3720,3576,3176,1455,3176,1455,3720xe" filled="t" fillcolor="#EEF0EB" stroked="f">
              <v:path arrowok="t"/>
              <v:fill/>
            </v:shape>
            <v:shape style="position:absolute;left:1568;top:3176;width:1896;height:545" coordorigin="1568,3176" coordsize="1896,545" path="m1568,3720l3464,3720,3464,3176,1568,3176,1568,3720xe" filled="t" fillcolor="#EEF0EB" stroked="f">
              <v:path arrowok="t"/>
              <v:fill/>
            </v:shape>
            <v:shape style="position:absolute;left:3591;top:3176;width:7734;height:545" coordorigin="3591,3176" coordsize="7734,545" path="m3591,3720l11325,3720,11325,3176,3591,3176,3591,3720xe" filled="t" fillcolor="#EEF0EB" stroked="f">
              <v:path arrowok="t"/>
              <v:fill/>
            </v:shape>
            <v:shape style="position:absolute;left:3704;top:3176;width:7509;height:545" coordorigin="3704,3176" coordsize="7509,545" path="m3704,3720l11212,3720,11212,3176,3704,3176,3704,3720xe" filled="t" fillcolor="#EEF0EB" stroked="f">
              <v:path arrowok="t"/>
              <v:fill/>
            </v:shape>
            <v:shape style="position:absolute;left:1455;top:3048;width:2122;height:0" coordorigin="1455,3048" coordsize="2122,0" path="m1455,3048l3576,3048e" filled="f" stroked="t" strokeweight="0.82pt" strokecolor="#C6CCBD">
              <v:path arrowok="t"/>
            </v:shape>
            <v:shape style="position:absolute;left:1455;top:3056;width:2122;height:120" coordorigin="1455,3056" coordsize="2122,120" path="m1455,3176l3576,3176,3576,3056,1455,3056,1455,3176xe" filled="t" fillcolor="#EEF0EB" stroked="f">
              <v:path arrowok="t"/>
              <v:fill/>
            </v:shape>
            <v:shape style="position:absolute;left:3591;top:3048;width:7734;height:0" coordorigin="3591,3048" coordsize="7734,0" path="m3591,3048l11325,3048e" filled="f" stroked="t" strokeweight="0.82pt" strokecolor="#C6CCBD">
              <v:path arrowok="t"/>
            </v:shape>
            <v:shape style="position:absolute;left:3591;top:3056;width:7734;height:120" coordorigin="3591,3056" coordsize="7734,120" path="m3591,3176l11325,3176,11325,3056,3591,3056,3591,3176xe" filled="t" fillcolor="#EEF0EB" stroked="f">
              <v:path arrowok="t"/>
              <v:fill/>
            </v:shape>
            <v:shape style="position:absolute;left:1448;top:3720;width:2136;height:120" coordorigin="1448,3720" coordsize="2136,120" path="m1448,3840l3584,3840,3584,3720,1448,3720,1448,3840xe" filled="t" fillcolor="#EEF0EB" stroked="f">
              <v:path arrowok="t"/>
              <v:fill/>
            </v:shape>
            <v:shape style="position:absolute;left:3584;top:3720;width:7749;height:120" coordorigin="3584,3720" coordsize="7749,120" path="m3584,3840l11332,3840,11332,3720,3584,3720,3584,3840xe" filled="t" fillcolor="#EEF0EB" stroked="f">
              <v:path arrowok="t"/>
              <v:fill/>
            </v:shape>
            <v:shape style="position:absolute;left:1455;top:3848;width:2122;height:0" coordorigin="1455,3848" coordsize="2122,0" path="m1455,3848l3576,3848e" filled="f" stroked="t" strokeweight="0.82pt" strokecolor="#C6CCBD">
              <v:path arrowok="t"/>
            </v:shape>
            <v:shape style="position:absolute;left:3591;top:3848;width:7734;height:0" coordorigin="3591,3848" coordsize="7734,0" path="m3591,3848l11325,3848e" filled="f" stroked="t" strokeweight="0.82pt" strokecolor="#C6CCBD">
              <v:path arrowok="t"/>
            </v:shape>
            <v:shape style="position:absolute;left:1448;top:1440;width:0;height:3216" coordorigin="1448,1440" coordsize="0,3216" path="m1448,1440l1448,4656e" filled="f" stroked="t" strokeweight="0.82pt" strokecolor="#C6CCBD">
              <v:path arrowok="t"/>
            </v:shape>
            <v:shape style="position:absolute;left:1455;top:4649;width:2122;height:0" coordorigin="1455,4649" coordsize="2122,0" path="m1455,4649l3576,4649e" filled="f" stroked="t" strokeweight="0.82pt" strokecolor="#C6CCBD">
              <v:path arrowok="t"/>
            </v:shape>
            <v:shape style="position:absolute;left:3584;top:1440;width:0;height:3216" coordorigin="3584,1440" coordsize="0,3216" path="m3584,1440l3584,4656e" filled="f" stroked="t" strokeweight="0.82pt" strokecolor="#C6CCBD">
              <v:path arrowok="t"/>
            </v:shape>
            <v:shape style="position:absolute;left:3591;top:4649;width:7734;height:0" coordorigin="3591,4649" coordsize="7734,0" path="m3591,4649l11325,4649e" filled="f" stroked="t" strokeweight="0.82pt" strokecolor="#C6CCBD">
              <v:path arrowok="t"/>
            </v:shape>
            <v:shape style="position:absolute;left:11332;top:1440;width:0;height:3216" coordorigin="11332,1440" coordsize="0,3216" path="m11332,1440l11332,4656e" filled="f" stroked="t" strokeweight="0.82003pt" strokecolor="#C6CCBD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52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onPause   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called when activity is not visible to the user.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52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onStop      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called when activity is no longer visible to the user.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52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onRestart 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called after your activity is stopped, prior to start.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 w:lineRule="exact" w:line="240"/>
        <w:ind w:left="528"/>
      </w:pPr>
      <w:r>
        <w:rPr>
          <w:rFonts w:cs="Times New Roman" w:hAnsi="Times New Roman" w:eastAsia="Times New Roman" w:ascii="Times New Roman"/>
          <w:b/>
          <w:position w:val="-1"/>
          <w:sz w:val="22"/>
          <w:szCs w:val="22"/>
        </w:rPr>
        <w:t>onDestroy                     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  <w:t>called before the activity is destroyed.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92.28pt;height:384.72pt">
            <v:imagedata o:title="" r:id="rId2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8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4087" w:right="4104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Practical-2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75"/>
        <w:ind w:left="820" w:right="75" w:hanging="72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Aim :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I. Create “Hello World” application. That will display “Hello World” in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the middle of the screen in the red color with white background.  II.To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understand   Activity,   Intent   Create   sample   application   with   login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module.(Check username and password) On successful login, go to next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screen. And on failing login, alert user using Toast. Also pass username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to next screen.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Create “Hello World” application. That will display “Hello World” in the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8"/>
        <w:ind w:left="82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middle of the screen in the red color with white background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z w:val="24"/>
          <w:szCs w:val="24"/>
        </w:rPr>
        <w:t>Activity_main.xml: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&lt;?</w:t>
      </w:r>
      <w:r>
        <w:rPr>
          <w:rFonts w:cs="Times New Roman" w:hAnsi="Times New Roman" w:eastAsia="Times New Roman" w:ascii="Times New Roman"/>
          <w:sz w:val="24"/>
          <w:szCs w:val="24"/>
        </w:rPr>
        <w:t>xml version="1.0" encoding="utf-8"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?&gt;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 w:right="1291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&lt;LinearLayout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xmlns:tools="http://schemas.android.com/tools"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1060" w:right="4725"/>
      </w:pPr>
      <w:r>
        <w:rPr>
          <w:rFonts w:cs="Times New Roman" w:hAnsi="Times New Roman" w:eastAsia="Times New Roman" w:ascii="Times New Roman"/>
          <w:sz w:val="24"/>
          <w:szCs w:val="24"/>
        </w:rPr>
        <w:t>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android:layout_height="match_parent"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 w:right="2241"/>
      </w:pPr>
      <w:r>
        <w:rPr>
          <w:rFonts w:cs="Times New Roman" w:hAnsi="Times New Roman" w:eastAsia="Times New Roman" w:ascii="Times New Roman"/>
          <w:sz w:val="24"/>
          <w:szCs w:val="24"/>
        </w:rPr>
        <w:t>android:orientation="vertical"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android:paddingBottom="@dimen/activity_vertical_margin"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android:paddingLeft="@dimen/activity_horizontal_margin"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android:paddingRight="@dimen/activity_horizontal_margin"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android:paddingTop="@dimen/activity_vertical_margin"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tools:context="com.example.user.myapplication.MainActivity"&gt;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 w:right="428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android:id="@+id/tvHello"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android:layout_gravity="center_vertical"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android:layout_margin="40dp"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android:padding="50dp"</w:t>
      </w:r>
      <w:r>
        <w:rPr>
          <w:rFonts w:cs="Times New Roman" w:hAnsi="Times New Roman" w:eastAsia="Times New Roman" w:ascii="Times New Roman"/>
          <w:sz w:val="24"/>
          <w:szCs w:val="24"/>
        </w:rPr>
        <w:t> android:gravity="center"</w:t>
      </w:r>
      <w:r>
        <w:rPr>
          <w:rFonts w:cs="Times New Roman" w:hAnsi="Times New Roman" w:eastAsia="Times New Roman" w:ascii="Times New Roman"/>
          <w:sz w:val="24"/>
          <w:szCs w:val="24"/>
        </w:rPr>
        <w:t> android:text="Hello world!"</w:t>
      </w:r>
      <w:r>
        <w:rPr>
          <w:rFonts w:cs="Times New Roman" w:hAnsi="Times New Roman" w:eastAsia="Times New Roman" w:ascii="Times New Roman"/>
          <w:sz w:val="24"/>
          <w:szCs w:val="24"/>
        </w:rPr>
        <w:t> android:textColor="@color/colorRed"</w:t>
      </w:r>
      <w:r>
        <w:rPr>
          <w:rFonts w:cs="Times New Roman" w:hAnsi="Times New Roman" w:eastAsia="Times New Roman" w:ascii="Times New Roman"/>
          <w:sz w:val="24"/>
          <w:szCs w:val="24"/>
        </w:rPr>
        <w:t> android:textSize="52sp"</w:t>
      </w:r>
      <w:r>
        <w:rPr>
          <w:rFonts w:cs="Times New Roman" w:hAnsi="Times New Roman" w:eastAsia="Times New Roman" w:ascii="Times New Roman"/>
          <w:sz w:val="24"/>
          <w:szCs w:val="24"/>
        </w:rPr>
        <w:t> android:textStyle="bold|italic" /&gt;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&lt;/LinearLayout&gt;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0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OUTPUT 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7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99"/>
      </w:pPr>
      <w:r>
        <w:pict>
          <v:shape type="#_x0000_t75" style="width:183.84pt;height:228.72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6" w:lineRule="auto" w:line="276"/>
        <w:ind w:left="820" w:right="68" w:hanging="36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To  understand  Activity,  Intent  Create  sample  application  with  login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module.(Check username and password) On successful login, go to next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screen. And on failing login, alert user using Toast. Also pass username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to next screen.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activity_main.xml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340" w:right="1835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&lt;RelativeLayout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xmlns:tools="http://schemas.android.com/tools"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android:paddingBottom="@dimen/activity_vertical_margin"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android:paddingLeft="@dimen/activity_horizontal_margin"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android:paddingRight="@dimen/activity_horizontal_margin"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android:paddingTop="@dimen/activity_vertical_margin"&gt;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6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49"/>
        <w:ind w:left="580" w:right="5123"/>
      </w:pPr>
      <w:r>
        <w:rPr>
          <w:rFonts w:cs="Times New Roman" w:hAnsi="Times New Roman" w:eastAsia="Times New Roman" w:ascii="Times New Roman"/>
          <w:sz w:val="24"/>
          <w:szCs w:val="24"/>
        </w:rPr>
        <w:t>android:id="@+id/textView1"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android:layout_alignParentTop="true"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android:layout_centerHorizontal="true"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android:layout_marginTop="36dp"</w:t>
      </w:r>
      <w:r>
        <w:rPr>
          <w:rFonts w:cs="Times New Roman" w:hAnsi="Times New Roman" w:eastAsia="Times New Roman" w:ascii="Times New Roman"/>
          <w:sz w:val="24"/>
          <w:szCs w:val="24"/>
        </w:rPr>
        <w:t> android:text="Login"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android:textAppearance="?android:attr/textAppearanceMedium" /&gt;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580" w:right="491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&lt;EditText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android:id="@+id/editText1"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android:layout_width="300dp"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31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android:layout_below="@+id/textView1"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android:layout_centerHorizontal="true"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android:layout_marginTop="34dp"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android:hint="Username"&gt;</w:t>
        </w:r>
      </w:hyperlink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&lt;requestFocus /&gt;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&lt;/EditText&gt;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9"/>
        <w:ind w:left="580" w:right="5962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&lt;EditText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android:id="@+id/editText2"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android:layout_width="300dp"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exact" w:line="260"/>
        <w:ind w:left="5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android:layout_height="wrap_content"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12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5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50"/>
        <w:ind w:left="580" w:right="5123"/>
      </w:pPr>
      <w:r>
        <w:rPr>
          <w:rFonts w:cs="Times New Roman" w:hAnsi="Times New Roman" w:eastAsia="Times New Roman" w:ascii="Times New Roman"/>
          <w:sz w:val="24"/>
          <w:szCs w:val="24"/>
        </w:rPr>
        <w:t>android:layout_centerHorizontal="true"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android:layout_centerVertical="true"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android:hint="Password"</w:t>
      </w:r>
      <w:r>
        <w:rPr>
          <w:rFonts w:cs="Times New Roman" w:hAnsi="Times New Roman" w:eastAsia="Times New Roman" w:ascii="Times New Roman"/>
          <w:sz w:val="24"/>
          <w:szCs w:val="24"/>
        </w:rPr>
        <w:t> android:inputType="textPassword" /&gt;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580" w:right="499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&lt;Button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android:id="@+id/button1"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32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android:layout_below="@+id/editText2"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android:layout_centerHorizontal="true"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android:layout_marginTop="28dp"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android:text="Login" /&gt;</w:t>
        </w:r>
      </w:hyperlink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580" w:right="2451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android:id="@+id/textView2"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33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android:layout_below="@+id/button1"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android:layout_centerHorizontal="true"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android:layout_marginTop="32dp"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android:textAppearance="?android:attr/textAppearanceMedium" /&gt;</w:t>
        </w:r>
      </w:hyperlink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&lt;/RelativeLayout&gt;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13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4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mainactivity.java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package com.example.hp.myapplication;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100" w:right="6325"/>
      </w:pPr>
      <w:r>
        <w:rPr>
          <w:rFonts w:cs="Times New Roman" w:hAnsi="Times New Roman" w:eastAsia="Times New Roman" w:ascii="Times New Roman"/>
          <w:sz w:val="24"/>
          <w:szCs w:val="24"/>
        </w:rPr>
        <w:t>import android.app.Activity;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android.content.Intent;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android.os.Bundle;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android.view.MenuItem;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android.view.View;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android.widget.Button;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android.widget.EditText;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android.widget.Toast;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public class MainActivity extends Activity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8"/>
        <w:ind w:left="340" w:right="7584"/>
      </w:pPr>
      <w:r>
        <w:rPr>
          <w:rFonts w:cs="Times New Roman" w:hAnsi="Times New Roman" w:eastAsia="Times New Roman" w:ascii="Times New Roman"/>
          <w:sz w:val="24"/>
          <w:szCs w:val="24"/>
        </w:rPr>
        <w:t>Button bt1;</w:t>
      </w:r>
      <w:r>
        <w:rPr>
          <w:rFonts w:cs="Times New Roman" w:hAnsi="Times New Roman" w:eastAsia="Times New Roman" w:ascii="Times New Roman"/>
          <w:sz w:val="24"/>
          <w:szCs w:val="24"/>
        </w:rPr>
        <w:t> EditText et1,et2;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protected void onCreate(Bundle savedInstanceState) {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super.onCreate(savedInstanceState);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setContentView(R.layout.activity_main);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14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3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bt1 = (Button) findViewById(R.id.button1);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et1 = (EditText) findViewById(R.id.editText1);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et2 = (EditText) findViewById(R.id.editText2);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bt1.setOnClickListener(new View.OnClickListener() {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public void onClick(View arg0) {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// TODO Auto-generated method stub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if(et1.getText().toString().equals("adarsh")                                                                 &amp;&amp;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1"/>
        <w:ind w:left="62" w:right="5408"/>
      </w:pPr>
      <w:r>
        <w:rPr>
          <w:rFonts w:cs="Times New Roman" w:hAnsi="Times New Roman" w:eastAsia="Times New Roman" w:ascii="Times New Roman"/>
          <w:sz w:val="24"/>
          <w:szCs w:val="24"/>
        </w:rPr>
        <w:t>et2.getText().toString().equals("adarsh") )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3"/>
      </w:pPr>
      <w:r>
        <w:rPr>
          <w:rFonts w:cs="Times New Roman" w:hAnsi="Times New Roman" w:eastAsia="Times New Roman" w:ascii="Times New Roman"/>
          <w:sz w:val="24"/>
          <w:szCs w:val="24"/>
        </w:rPr>
        <w:t>Intent i = new Intent(getApplicationContext(),MainActivity2.class);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startActivity(i);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else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00" w:right="81" w:firstLine="1200"/>
      </w:pPr>
      <w:r>
        <w:rPr>
          <w:rFonts w:cs="Times New Roman" w:hAnsi="Times New Roman" w:eastAsia="Times New Roman" w:ascii="Times New Roman"/>
          <w:sz w:val="24"/>
          <w:szCs w:val="24"/>
        </w:rPr>
        <w:t>Toast.makeText(getApplicationContext(),             "Invalid             Userid/Password",</w:t>
      </w:r>
      <w:r>
        <w:rPr>
          <w:rFonts w:cs="Times New Roman" w:hAnsi="Times New Roman" w:eastAsia="Times New Roman" w:ascii="Times New Roman"/>
          <w:sz w:val="24"/>
          <w:szCs w:val="24"/>
        </w:rPr>
        <w:t> Toast.LENGTH_LONG).show();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15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2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5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onCreateOptionsMenu(Menu menu)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getMenuInflater().inflate(R.menu.main, menu);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return true;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onOptionsItemSelected(MenuItem item)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int id = item.getItemId();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if (id == R.id.action_settings) {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return true;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return super.onOptionsItemSelected(item);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activity_main2.xml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16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1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50"/>
        <w:ind w:left="340" w:right="1836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&lt;RelativeLayout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xmlns:tools="http://schemas.android.com/tools"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android:paddingBottom="@dimen/activity_vertical_margin"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android:paddingLeft="@dimen/activity_horizontal_margin"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android:paddingRight="@dimen/activity_horizontal_margin"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android:paddingTop="@dimen/activity_vertical_margin"&gt;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9"/>
        <w:ind w:left="580" w:right="512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android:id="@+id/textView2"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android:layout_centerHorizontal="true"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android:layout_centerVertical="true"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android:text="Welcome to Activity 2"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android:textAppearance="?android:attr/textAppearanceMedium" /&gt;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580" w:right="491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android:id="@+id/textView1"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34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android:layout_below="@+id/textView2"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exact" w:line="260"/>
        <w:ind w:left="5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android:layout_centerHorizontal="true"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17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10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50"/>
        <w:ind w:left="580" w:right="2450"/>
      </w:pPr>
      <w:r>
        <w:rPr>
          <w:rFonts w:cs="Times New Roman" w:hAnsi="Times New Roman" w:eastAsia="Times New Roman" w:ascii="Times New Roman"/>
          <w:sz w:val="24"/>
          <w:szCs w:val="24"/>
        </w:rPr>
        <w:t>android:layout_marginTop="64dp"</w:t>
      </w:r>
      <w:r>
        <w:rPr>
          <w:rFonts w:cs="Times New Roman" w:hAnsi="Times New Roman" w:eastAsia="Times New Roman" w:ascii="Times New Roman"/>
          <w:sz w:val="24"/>
          <w:szCs w:val="24"/>
        </w:rPr>
        <w:t> android:textAppearance="?android:attr/textAppearanceMedium" /&gt;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&lt;/RelativeLayout&gt;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main2activity.java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package com.example.hp.myapplication;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100" w:right="6355"/>
      </w:pPr>
      <w:r>
        <w:rPr>
          <w:rFonts w:cs="Times New Roman" w:hAnsi="Times New Roman" w:eastAsia="Times New Roman" w:ascii="Times New Roman"/>
          <w:sz w:val="24"/>
          <w:szCs w:val="24"/>
        </w:rPr>
        <w:t>import android.app.Activity;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android.os.Bundle;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android.view.MenuItem;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public class MainActivity2 extends Activity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580" w:right="3981" w:hanging="240"/>
      </w:pPr>
      <w:r>
        <w:rPr>
          <w:rFonts w:cs="Times New Roman" w:hAnsi="Times New Roman" w:eastAsia="Times New Roman" w:ascii="Times New Roman"/>
          <w:sz w:val="24"/>
          <w:szCs w:val="24"/>
        </w:rPr>
        <w:t>protected void onCreate(Bundle savedInstanceState) {</w:t>
      </w:r>
      <w:r>
        <w:rPr>
          <w:rFonts w:cs="Times New Roman" w:hAnsi="Times New Roman" w:eastAsia="Times New Roman" w:ascii="Times New Roman"/>
          <w:sz w:val="24"/>
          <w:szCs w:val="24"/>
        </w:rPr>
        <w:t> super.onCreate(savedInstanceState);</w:t>
      </w:r>
      <w:r>
        <w:rPr>
          <w:rFonts w:cs="Times New Roman" w:hAnsi="Times New Roman" w:eastAsia="Times New Roman" w:ascii="Times New Roman"/>
          <w:sz w:val="24"/>
          <w:szCs w:val="24"/>
        </w:rPr>
        <w:t> setContentView(R.layout.activity_main_activity2);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@Override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18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09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onCreateOptionsMenu(Menu menu)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getMenuInflater().inflate(R.menu.main_activity2, menu);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return true;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onOptionsItemSelected(MenuItem item)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int id = item.getItemId();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if (id == R.id.action_settings) {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return true;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return super.onOptionsItemSelected(item);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Output: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19</w:t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53"/>
        <w:ind w:right="117"/>
      </w:pPr>
      <w:r>
        <w:pict>
          <v:group style="position:absolute;margin-left:23.95pt;margin-top:23.71pt;width:564.22pt;height:744.7pt;mso-position-horizontal-relative:page;mso-position-vertical-relative:page;z-index:-1907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position:absolute;margin-left:297.96pt;margin-top:0pt;width:152.4pt;height:255pt;mso-position-horizontal-relative:page;mso-position-vertical-relative:paragraph;z-index:-1908">
            <v:imagedata o:title="" r:id="rId35"/>
          </v:shape>
        </w:pict>
      </w:r>
      <w:r>
        <w:pict>
          <v:shape type="#_x0000_t75" style="width:155.4pt;height:255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06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3660" w:right="4531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Practical-3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75"/>
        <w:ind w:left="820" w:right="67" w:hanging="72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Aim  :Create  login  application  where  you  will  have  to  validate  EmailID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(UserName).  Till  the  username  andpassword  is  not  validated  ,  login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button should remain disabled. Create and Login application as above .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On successful login , open browser with any URL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activity_main.xml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8"/>
        <w:ind w:left="340" w:right="1835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&lt;RelativeLayout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android:layout_width="fill_parent"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android:layout_height="fill_parent" &gt;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580" w:right="2702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android:id="@+id/textView2"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37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android:layout_below="@+id/editText1"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android:layout_marginTop="52dp"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android:layout_toLeftOf="@+id/editText2"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  <w:t> android:text="Password"</w:t>
      </w:r>
      <w:r>
        <w:rPr>
          <w:rFonts w:cs="Times New Roman" w:hAnsi="Times New Roman" w:eastAsia="Times New Roman" w:ascii="Times New Roman"/>
          <w:sz w:val="24"/>
          <w:szCs w:val="24"/>
        </w:rPr>
        <w:t> android:textAppearance="?android:attr/textAppearanceLarge" /&gt;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9"/>
        <w:ind w:left="580" w:right="5257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&lt;EditText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android:id="@+id/editText2"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exact" w:line="260"/>
        <w:ind w:left="5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android:layout_height="wrap_content"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05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50"/>
        <w:ind w:left="580" w:right="4633"/>
      </w:pPr>
      <w:r>
        <w:rPr>
          <w:rFonts w:cs="Times New Roman" w:hAnsi="Times New Roman" w:eastAsia="Times New Roman" w:ascii="Times New Roman"/>
          <w:sz w:val="24"/>
          <w:szCs w:val="24"/>
        </w:rPr>
        <w:t>android:layout_alignLeft="@+id/editText1"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android:layout_alignTop="@+id/textView2"</w:t>
      </w:r>
      <w:r>
        <w:rPr>
          <w:rFonts w:cs="Times New Roman" w:hAnsi="Times New Roman" w:eastAsia="Times New Roman" w:ascii="Times New Roman"/>
          <w:sz w:val="24"/>
          <w:szCs w:val="24"/>
        </w:rPr>
        <w:t> android:ems="10"</w:t>
      </w:r>
      <w:r>
        <w:rPr>
          <w:rFonts w:cs="Times New Roman" w:hAnsi="Times New Roman" w:eastAsia="Times New Roman" w:ascii="Times New Roman"/>
          <w:sz w:val="24"/>
          <w:szCs w:val="24"/>
        </w:rPr>
        <w:t> android:inputType="textPassword" /&gt;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580" w:right="499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&lt;Button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android:id="@+id/button1"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38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android:layout_below="@+id/editText2"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android:layout_centerHorizontal="true"</w:t>
        </w:r>
      </w:hyperlink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mainactivity.java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package com.example.hp.myapplication;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9"/>
        <w:ind w:left="100" w:right="6552"/>
      </w:pPr>
      <w:r>
        <w:rPr>
          <w:rFonts w:cs="Times New Roman" w:hAnsi="Times New Roman" w:eastAsia="Times New Roman" w:ascii="Times New Roman"/>
          <w:sz w:val="24"/>
          <w:szCs w:val="24"/>
        </w:rPr>
        <w:t>import android.app.Activity;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android.content.Intent;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android.net.Uri;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auto" w:line="450"/>
        <w:ind w:left="100" w:right="6355"/>
      </w:pPr>
      <w:r>
        <w:rPr>
          <w:rFonts w:cs="Times New Roman" w:hAnsi="Times New Roman" w:eastAsia="Times New Roman" w:ascii="Times New Roman"/>
          <w:sz w:val="24"/>
          <w:szCs w:val="24"/>
        </w:rPr>
        <w:t>import android.os.Bundle;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android.view.MenuItem;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android.view.View;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android.widget.Button;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exact" w:line="260"/>
        <w:ind w:left="10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import android.widget.EditText;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22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04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2" w:right="5152"/>
      </w:pPr>
      <w:r>
        <w:rPr>
          <w:rFonts w:cs="Times New Roman" w:hAnsi="Times New Roman" w:eastAsia="Times New Roman" w:ascii="Times New Roman"/>
          <w:sz w:val="24"/>
          <w:szCs w:val="24"/>
        </w:rPr>
        <w:t>public class MainActivity extends Activity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8"/>
        <w:ind w:left="340" w:right="7584"/>
      </w:pPr>
      <w:r>
        <w:rPr>
          <w:rFonts w:cs="Times New Roman" w:hAnsi="Times New Roman" w:eastAsia="Times New Roman" w:ascii="Times New Roman"/>
          <w:sz w:val="24"/>
          <w:szCs w:val="24"/>
        </w:rPr>
        <w:t>EditText et1,et2;</w:t>
      </w:r>
      <w:r>
        <w:rPr>
          <w:rFonts w:cs="Times New Roman" w:hAnsi="Times New Roman" w:eastAsia="Times New Roman" w:ascii="Times New Roman"/>
          <w:sz w:val="24"/>
          <w:szCs w:val="24"/>
        </w:rPr>
        <w:t> Button b1;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49"/>
        <w:ind w:left="580" w:right="3979" w:hanging="240"/>
      </w:pPr>
      <w:r>
        <w:rPr>
          <w:rFonts w:cs="Times New Roman" w:hAnsi="Times New Roman" w:eastAsia="Times New Roman" w:ascii="Times New Roman"/>
          <w:sz w:val="24"/>
          <w:szCs w:val="24"/>
        </w:rPr>
        <w:t>protected void onCreate(Bundle savedInstanceState) {</w:t>
      </w:r>
      <w:r>
        <w:rPr>
          <w:rFonts w:cs="Times New Roman" w:hAnsi="Times New Roman" w:eastAsia="Times New Roman" w:ascii="Times New Roman"/>
          <w:sz w:val="24"/>
          <w:szCs w:val="24"/>
        </w:rPr>
        <w:t> super.onCreate(savedInstanceState);</w:t>
      </w:r>
      <w:r>
        <w:rPr>
          <w:rFonts w:cs="Times New Roman" w:hAnsi="Times New Roman" w:eastAsia="Times New Roman" w:ascii="Times New Roman"/>
          <w:sz w:val="24"/>
          <w:szCs w:val="24"/>
        </w:rPr>
        <w:t> setContentView(R.layout.activity_main);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50"/>
        <w:ind w:left="580" w:right="4351"/>
      </w:pPr>
      <w:r>
        <w:rPr>
          <w:rFonts w:cs="Times New Roman" w:hAnsi="Times New Roman" w:eastAsia="Times New Roman" w:ascii="Times New Roman"/>
          <w:sz w:val="24"/>
          <w:szCs w:val="24"/>
        </w:rPr>
        <w:t>et1 = (EditText) findViewById(R.id.editText1);</w:t>
      </w:r>
      <w:r>
        <w:rPr>
          <w:rFonts w:cs="Times New Roman" w:hAnsi="Times New Roman" w:eastAsia="Times New Roman" w:ascii="Times New Roman"/>
          <w:sz w:val="24"/>
          <w:szCs w:val="24"/>
        </w:rPr>
        <w:t> et2 = (EditText) findViewById(R.id.editText2);</w:t>
      </w:r>
      <w:r>
        <w:rPr>
          <w:rFonts w:cs="Times New Roman" w:hAnsi="Times New Roman" w:eastAsia="Times New Roman" w:ascii="Times New Roman"/>
          <w:sz w:val="24"/>
          <w:szCs w:val="24"/>
        </w:rPr>
        <w:t> b1 = (Button) findViewById(R.id.button1);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0" w:right="3747"/>
      </w:pPr>
      <w:r>
        <w:rPr>
          <w:rFonts w:cs="Times New Roman" w:hAnsi="Times New Roman" w:eastAsia="Times New Roman" w:ascii="Times New Roman"/>
          <w:sz w:val="24"/>
          <w:szCs w:val="24"/>
        </w:rPr>
        <w:t>b1.setOnClickListener(new View.OnClickListener()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public void onClick(View v) 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50"/>
        <w:ind w:left="1060" w:right="5060"/>
      </w:pPr>
      <w:r>
        <w:rPr>
          <w:rFonts w:cs="Times New Roman" w:hAnsi="Times New Roman" w:eastAsia="Times New Roman" w:ascii="Times New Roman"/>
          <w:sz w:val="24"/>
          <w:szCs w:val="24"/>
        </w:rPr>
        <w:t>String s1 = et1.getText().toString();</w:t>
      </w:r>
      <w:r>
        <w:rPr>
          <w:rFonts w:cs="Times New Roman" w:hAnsi="Times New Roman" w:eastAsia="Times New Roman" w:ascii="Times New Roman"/>
          <w:sz w:val="24"/>
          <w:szCs w:val="24"/>
        </w:rPr>
        <w:t> String s2 = et2.getText().toString();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if(s1.equals("admin") &amp;&amp; s2.equals("admin"))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23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03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303"/>
      </w:pPr>
      <w:r>
        <w:rPr>
          <w:rFonts w:cs="Times New Roman" w:hAnsi="Times New Roman" w:eastAsia="Times New Roman" w:ascii="Times New Roman"/>
          <w:sz w:val="24"/>
          <w:szCs w:val="24"/>
        </w:rPr>
        <w:t>Intent i= new Intent("android.intent.action.VIEW");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i.setData(Uri.parse("http://www.google.com"));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30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startActivity(i);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onCreateOptionsMenu(Menu menu) {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getMenuInflater().inflate(R.menu.main, menu);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return true;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onOptionsItemSelected(MenuItem item) 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return super.onOptionsItemSelected(item);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24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01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Output: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position:absolute;margin-left:313.56pt;margin-top:0pt;width:224.64pt;height:328.68pt;mso-position-horizontal-relative:page;mso-position-vertical-relative:paragraph;z-index:-1902">
            <v:imagedata o:title="" r:id="rId39"/>
          </v:shape>
        </w:pict>
      </w:r>
      <w:r>
        <w:pict>
          <v:shape type="#_x0000_t75" style="width:219.96pt;height:328.68pt">
            <v:imagedata o:title="" r:id="rId4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25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900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4087" w:right="4104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Practical-4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76"/>
        <w:ind w:left="820" w:right="68" w:hanging="72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Aim : Create an application that will pass some number to the next screen , and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on  the  next  screen  that  number  of  items  should  be  display  in  the  list.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Understand  resource  folders  :  Create  spinner  with  strings  taken  from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resource folder(res &gt;&gt; value folder). On changing spinner value, change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image. Understand Menu option. Create an application that will change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color of the screen, based on selected options from the menu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820" w:right="73" w:hanging="36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Create an application that will pass some number to the next screen , and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on the next screen that number of items should be display in the list.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Activity_main.xml 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 w:lineRule="auto" w:line="276"/>
        <w:ind w:left="1060" w:right="1114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&lt;RelativeLayout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xmlns:tools="http://schemas.android.com/tools"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android:paddingBottom="@dimen/activity_vertical_margin"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android:paddingLeft="@dimen/activity_horizontal_margin"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android:paddingRight="@dimen/activity_horizontal_margin"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android:paddingTop="@dimen/activity_vertical_margin"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tools:context="gtu.moc.prog05.MainActivity" &gt;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300" w:right="440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hyperlink r:id="rId41">
        <w:r>
          <w:rPr>
            <w:rFonts w:cs="Times New Roman" w:hAnsi="Times New Roman" w:eastAsia="Times New Roman" w:ascii="Times New Roman"/>
            <w:sz w:val="24"/>
            <w:szCs w:val="24"/>
          </w:rPr>
          <w:t> android:id="@+id/textView1"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android:layout_width="wrap_content"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android:layout_height="wrap_content"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android:layout_alignParentTop="true"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android:layout_centerHorizontal="true"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android:text="Enter Number (1-10)"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android:textAppearance="?android:attr/textAppearanceLarge" /&gt;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1300" w:right="419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&lt;EditText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android:id="@+id/editText1"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42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android:layout_below="@+id/textView1"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android:layout_centerHorizontal="true"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30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android:layout_marginTop="22dp"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26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99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75"/>
        <w:ind w:left="1300" w:right="5193"/>
      </w:pPr>
      <w:r>
        <w:rPr>
          <w:rFonts w:cs="Times New Roman" w:hAnsi="Times New Roman" w:eastAsia="Times New Roman" w:ascii="Times New Roman"/>
          <w:sz w:val="24"/>
          <w:szCs w:val="24"/>
        </w:rPr>
        <w:t>android:ems="10"</w:t>
      </w:r>
      <w:r>
        <w:rPr>
          <w:rFonts w:cs="Times New Roman" w:hAnsi="Times New Roman" w:eastAsia="Times New Roman" w:ascii="Times New Roman"/>
          <w:sz w:val="24"/>
          <w:szCs w:val="24"/>
        </w:rPr>
        <w:t> android:inputType="number" 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&lt;requestFocus /&gt;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1"/>
        <w:ind w:left="1022" w:right="7303"/>
      </w:pPr>
      <w:r>
        <w:rPr>
          <w:rFonts w:cs="Times New Roman" w:hAnsi="Times New Roman" w:eastAsia="Times New Roman" w:ascii="Times New Roman"/>
          <w:sz w:val="24"/>
          <w:szCs w:val="24"/>
        </w:rPr>
        <w:t>&lt;/EditText&gt;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1300" w:right="427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&lt;Button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android:id="@+id/button1"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hyperlink r:id="rId43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android:layout_below="@+id/editText1"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android:layout_centerHorizontal="true"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android:layout_marginTop="17dp"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android:text="Next" /&gt;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82" w:right="6907"/>
      </w:pPr>
      <w:r>
        <w:rPr>
          <w:rFonts w:cs="Times New Roman" w:hAnsi="Times New Roman" w:eastAsia="Times New Roman" w:ascii="Times New Roman"/>
          <w:sz w:val="24"/>
          <w:szCs w:val="24"/>
        </w:rPr>
        <w:t>&lt;/RelativeLayout&gt;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2" w:right="6564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Activity_main2.xml 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7" w:lineRule="auto" w:line="276"/>
        <w:ind w:left="1060" w:right="1116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&lt;RelativeLayout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xmlns:tools="http://schemas.android.com/tools"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android:paddingBottom="@dimen/activity_vertical_margin"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android:paddingLeft="@dimen/activity_horizontal_margin"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android:paddingRight="@dimen/activity_horizontal_margin"</w:t>
      </w:r>
      <w:r>
        <w:rPr>
          <w:rFonts w:cs="Times New Roman" w:hAnsi="Times New Roman" w:eastAsia="Times New Roman" w:ascii="Times New Roman"/>
          <w:sz w:val="24"/>
          <w:szCs w:val="24"/>
        </w:rPr>
        <w:t> android:paddingTop="@dimen/activity_vertical_margin"</w:t>
      </w:r>
      <w:r>
        <w:rPr>
          <w:rFonts w:cs="Times New Roman" w:hAnsi="Times New Roman" w:eastAsia="Times New Roman" w:ascii="Times New Roman"/>
          <w:sz w:val="24"/>
          <w:szCs w:val="24"/>
        </w:rPr>
        <w:t> tools:context="gtu.moc.prog05.MainActivity2" &gt;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1300" w:right="419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&lt;ListView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android:id="@+id/listView1"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android:layout_above="@+id/textView2"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android:layout_alignParentLeft="true"</w:t>
      </w:r>
      <w:hyperlink r:id="rId44">
        <w:r>
          <w:rPr>
            <w:rFonts w:cs="Times New Roman" w:hAnsi="Times New Roman" w:eastAsia="Times New Roman" w:ascii="Times New Roman"/>
            <w:sz w:val="24"/>
            <w:szCs w:val="24"/>
          </w:rPr>
          <w:t> android:layout_below="@+id/textView1"</w:t>
        </w:r>
        <w:r>
          <w:rPr>
            <w:rFonts w:cs="Times New Roman" w:hAnsi="Times New Roman" w:eastAsia="Times New Roman" w:ascii="Times New Roman"/>
            <w:sz w:val="24"/>
            <w:szCs w:val="24"/>
          </w:rPr>
          <w:t> android:layout_marginTop="24dp" &gt;</w:t>
        </w:r>
      </w:hyperlink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022" w:right="7253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&lt;/ListView&gt;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27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98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76"/>
        <w:ind w:left="1300" w:right="440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android:id="@+id/textView1"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android:layout_alignParentTop="true"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android:layout_centerHorizontal="true"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android:layout_marginTop="18dp"</w:t>
      </w:r>
      <w:r>
        <w:rPr>
          <w:rFonts w:cs="Times New Roman" w:hAnsi="Times New Roman" w:eastAsia="Times New Roman" w:ascii="Times New Roman"/>
          <w:sz w:val="24"/>
          <w:szCs w:val="24"/>
        </w:rPr>
        <w:t> android:text="List Items" /&gt;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&lt;/RelativeLayout&gt;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2" w:right="6723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MainActivity.java 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 w:lineRule="auto" w:line="276"/>
        <w:ind w:left="820" w:right="5605"/>
      </w:pPr>
      <w:r>
        <w:rPr>
          <w:rFonts w:cs="Times New Roman" w:hAnsi="Times New Roman" w:eastAsia="Times New Roman" w:ascii="Times New Roman"/>
          <w:sz w:val="24"/>
          <w:szCs w:val="24"/>
        </w:rPr>
        <w:t>import android.app.Activity;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android.content.Intent;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android.os.Bundle;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android.view.MenuItem;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android.view.View;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android.widget.Button;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android.widget.EditText;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3" w:lineRule="exact" w:line="620"/>
        <w:ind w:left="1540" w:right="4429" w:hanging="720"/>
      </w:pPr>
      <w:r>
        <w:rPr>
          <w:rFonts w:cs="Times New Roman" w:hAnsi="Times New Roman" w:eastAsia="Times New Roman" w:ascii="Times New Roman"/>
          <w:sz w:val="24"/>
          <w:szCs w:val="24"/>
        </w:rPr>
        <w:t>public class MainActivity extends Activity {</w:t>
      </w:r>
      <w:r>
        <w:rPr>
          <w:rFonts w:cs="Times New Roman" w:hAnsi="Times New Roman" w:eastAsia="Times New Roman" w:ascii="Times New Roman"/>
          <w:sz w:val="24"/>
          <w:szCs w:val="24"/>
        </w:rPr>
        <w:t> Button b1;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EditText et1;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 w:lineRule="auto" w:line="275"/>
        <w:ind w:left="2260" w:right="2780" w:hanging="720"/>
      </w:pPr>
      <w:r>
        <w:rPr>
          <w:rFonts w:cs="Times New Roman" w:hAnsi="Times New Roman" w:eastAsia="Times New Roman" w:ascii="Times New Roman"/>
          <w:sz w:val="24"/>
          <w:szCs w:val="24"/>
        </w:rPr>
        <w:t>protected void onCreate(Bundle savedInstanceState) {</w:t>
      </w:r>
      <w:r>
        <w:rPr>
          <w:rFonts w:cs="Times New Roman" w:hAnsi="Times New Roman" w:eastAsia="Times New Roman" w:ascii="Times New Roman"/>
          <w:sz w:val="24"/>
          <w:szCs w:val="24"/>
        </w:rPr>
        <w:t> super.onCreate(savedInstanceState);</w:t>
      </w:r>
      <w:r>
        <w:rPr>
          <w:rFonts w:cs="Times New Roman" w:hAnsi="Times New Roman" w:eastAsia="Times New Roman" w:ascii="Times New Roman"/>
          <w:sz w:val="24"/>
          <w:szCs w:val="24"/>
        </w:rPr>
        <w:t> setContentView(R.layout.activity_main);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b1 = (Button) findViewById(R.id.button1);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et1 = (EditText) findViewById(R.id.editText1);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b1.setOnClickListener(new View.OnClickListener() {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81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98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public void onClick(View arg0) 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28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97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660" w:right="4499"/>
      </w:pPr>
      <w:r>
        <w:rPr>
          <w:rFonts w:cs="Times New Roman" w:hAnsi="Times New Roman" w:eastAsia="Times New Roman" w:ascii="Times New Roman"/>
          <w:sz w:val="24"/>
          <w:szCs w:val="24"/>
        </w:rPr>
        <w:t>Intent i = new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Intent(getApplicationContext(),MainActivity2.class);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3701"/>
      </w:pPr>
      <w:r>
        <w:rPr>
          <w:rFonts w:cs="Times New Roman" w:hAnsi="Times New Roman" w:eastAsia="Times New Roman" w:ascii="Times New Roman"/>
          <w:sz w:val="24"/>
          <w:szCs w:val="24"/>
        </w:rPr>
        <w:t>i.putExtra("parameter1", et1.getText().toString());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3" w:lineRule="exact" w:line="260"/>
        <w:ind w:left="3663" w:right="435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startActivity(i);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2981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});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15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onCreateOptionsMenu(Menu menu)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getMenuInflater().inflate(R.menu.main, menu);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4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return true;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onOptionsItemSelected(MenuItem item)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int id = item.getItemId();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if (id == R.id.action_settings)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1" w:lineRule="exact" w:line="260"/>
        <w:ind w:left="2943" w:right="549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return true;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return super.onOptionsItemSelected(item);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82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MainActivity2.java 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 w:lineRule="auto" w:line="276"/>
        <w:ind w:left="820" w:right="5635"/>
      </w:pPr>
      <w:r>
        <w:rPr>
          <w:rFonts w:cs="Times New Roman" w:hAnsi="Times New Roman" w:eastAsia="Times New Roman" w:ascii="Times New Roman"/>
          <w:sz w:val="24"/>
          <w:szCs w:val="24"/>
        </w:rPr>
        <w:t>import android.app.Activity;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android.os.Bundle;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android.view.MenuItem;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android.view.View;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android.widget.AdapterView;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android.widget.AdapterView.OnItemClickListener;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5"/>
        <w:ind w:left="820" w:right="5115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android.widget.ArrayAdapter;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android.widget.ListView;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android.widget.Toast;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7" w:lineRule="exact" w:line="620"/>
        <w:ind w:left="1540" w:right="4309" w:hanging="720"/>
      </w:pPr>
      <w:r>
        <w:rPr>
          <w:rFonts w:cs="Times New Roman" w:hAnsi="Times New Roman" w:eastAsia="Times New Roman" w:ascii="Times New Roman"/>
          <w:sz w:val="24"/>
          <w:szCs w:val="24"/>
        </w:rPr>
        <w:t>public class MainActivity2 extends Activity {</w:t>
      </w:r>
      <w:r>
        <w:rPr>
          <w:rFonts w:cs="Times New Roman" w:hAnsi="Times New Roman" w:eastAsia="Times New Roman" w:ascii="Times New Roman"/>
          <w:sz w:val="24"/>
          <w:szCs w:val="24"/>
        </w:rPr>
        <w:t> ListView lv1;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20"/>
        <w:ind w:left="1502" w:right="5851"/>
      </w:pPr>
      <w:r>
        <w:rPr>
          <w:rFonts w:cs="Times New Roman" w:hAnsi="Times New Roman" w:eastAsia="Times New Roman" w:ascii="Times New Roman"/>
          <w:sz w:val="24"/>
          <w:szCs w:val="24"/>
        </w:rPr>
        <w:t>String[] arrayOfItems;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29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6"/>
        <w:ind w:left="2260" w:right="2349" w:hanging="720"/>
      </w:pPr>
      <w:r>
        <w:rPr>
          <w:rFonts w:cs="Times New Roman" w:hAnsi="Times New Roman" w:eastAsia="Times New Roman" w:ascii="Times New Roman"/>
          <w:sz w:val="24"/>
          <w:szCs w:val="24"/>
        </w:rPr>
        <w:t>protected void onCreate(Bundle savedInstanceState) {</w:t>
      </w:r>
      <w:r>
        <w:rPr>
          <w:rFonts w:cs="Times New Roman" w:hAnsi="Times New Roman" w:eastAsia="Times New Roman" w:ascii="Times New Roman"/>
          <w:sz w:val="24"/>
          <w:szCs w:val="24"/>
        </w:rPr>
        <w:t> super.onCreate(savedInstanceState);</w:t>
      </w:r>
      <w:r>
        <w:rPr>
          <w:rFonts w:cs="Times New Roman" w:hAnsi="Times New Roman" w:eastAsia="Times New Roman" w:ascii="Times New Roman"/>
          <w:sz w:val="24"/>
          <w:szCs w:val="24"/>
        </w:rPr>
        <w:t> setContentView(R.layout.activity_main_activity2);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lv1 = (ListView) findViewById(R.id.listView1);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String receiveValue = getIntent().getStringExtra("parameter1");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3" w:lineRule="exact" w:line="620"/>
        <w:ind w:left="2260" w:right="3589"/>
      </w:pPr>
      <w:r>
        <w:rPr>
          <w:rFonts w:cs="Times New Roman" w:hAnsi="Times New Roman" w:eastAsia="Times New Roman" w:ascii="Times New Roman"/>
          <w:sz w:val="24"/>
          <w:szCs w:val="24"/>
        </w:rPr>
        <w:t>int n = Integer.parseInt(receiveValue);</w:t>
      </w:r>
      <w:r>
        <w:rPr>
          <w:rFonts w:cs="Times New Roman" w:hAnsi="Times New Roman" w:eastAsia="Times New Roman" w:ascii="Times New Roman"/>
          <w:sz w:val="24"/>
          <w:szCs w:val="24"/>
        </w:rPr>
        <w:t> String generatedCsvString="";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for(int i = 1;i&lt;=n;i++)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2981"/>
      </w:pPr>
      <w:r>
        <w:rPr>
          <w:rFonts w:cs="Times New Roman" w:hAnsi="Times New Roman" w:eastAsia="Times New Roman" w:ascii="Times New Roman"/>
          <w:sz w:val="24"/>
          <w:szCs w:val="24"/>
        </w:rPr>
        <w:t>generatedCsvString += "Item : " + i + ",";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arrayOfItems = generatedCsvString.split(",");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0" w:right="80" w:firstLine="1440"/>
      </w:pPr>
      <w:r>
        <w:rPr>
          <w:rFonts w:cs="Times New Roman" w:hAnsi="Times New Roman" w:eastAsia="Times New Roman" w:ascii="Times New Roman"/>
          <w:sz w:val="24"/>
          <w:szCs w:val="24"/>
        </w:rPr>
        <w:t>ArrayAdapter&lt;String&gt;     adapter     =     new     ArrayAdapter&lt;String&gt;(this,</w:t>
      </w:r>
      <w:r>
        <w:rPr>
          <w:rFonts w:cs="Times New Roman" w:hAnsi="Times New Roman" w:eastAsia="Times New Roman" w:ascii="Times New Roman"/>
          <w:sz w:val="24"/>
          <w:szCs w:val="24"/>
        </w:rPr>
        <w:t> android.R.layout.simple_list_item_1,android.R.id.text1,arrayOfItems);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lv1.setAdapter(adapter);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lv1.setOnItemClickListener(new OnItemClickListener() 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660" w:bottom="280" w:left="1340" w:right="13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-56"/>
      </w:pPr>
      <w:r>
        <w:rPr>
          <w:rFonts w:cs="Times New Roman" w:hAnsi="Times New Roman" w:eastAsia="Times New Roman" w:ascii="Times New Roman"/>
          <w:sz w:val="24"/>
          <w:szCs w:val="24"/>
        </w:rPr>
        <w:t>arg2,long arg3)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</w:pPr>
      <w:r>
        <w:rPr>
          <w:rFonts w:cs="Times New Roman" w:hAnsi="Times New Roman" w:eastAsia="Times New Roman" w:ascii="Times New Roman"/>
          <w:sz w:val="24"/>
          <w:szCs w:val="24"/>
        </w:rPr>
        <w:t>public  void  onItemClick(AdapterView&lt;?&gt;  arg0,  View  arg1,  int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300"/>
        <w:ind w:left="720" w:right="79"/>
        <w:sectPr>
          <w:type w:val="continuous"/>
          <w:pgSz w:w="12240" w:h="15840"/>
          <w:pgMar w:top="660" w:bottom="280" w:left="1340" w:right="1320"/>
          <w:cols w:num="2" w:equalWidth="off">
            <w:col w:w="2475" w:space="506"/>
            <w:col w:w="6599"/>
          </w:cols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String msg = arrayOfItems[arg2];</w:t>
      </w:r>
      <w:r>
        <w:rPr>
          <w:rFonts w:cs="Times New Roman" w:hAnsi="Times New Roman" w:eastAsia="Times New Roman" w:ascii="Times New Roman"/>
          <w:sz w:val="24"/>
          <w:szCs w:val="24"/>
        </w:rPr>
        <w:t> Toast.makeText(getApplicationContext(),                     msg,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4"/>
        <w:ind w:left="820"/>
      </w:pPr>
      <w:r>
        <w:pict>
          <v:group style="position:absolute;margin-left:23.95pt;margin-top:23.71pt;width:564.22pt;height:744.7pt;mso-position-horizontal-relative:page;mso-position-vertical-relative:page;z-index:-1896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Toast.LENGTH_LONG).show();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98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 w:lineRule="exact" w:line="260"/>
        <w:ind w:left="15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public boolean onCreateOptionsMenu(Menu menu) 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type w:val="continuous"/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30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94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getMenuInflater().inflate(R.menu.main_activity2, menu);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return true;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154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onOptionsItemSelected(MenuItem item)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int id = item.getItemId();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if (id == R.id.action_settings)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1" w:lineRule="exact" w:line="260"/>
        <w:ind w:left="2943" w:right="549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return true;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return super.onOptionsItemSelected(item);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4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82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exact" w:line="280"/>
        <w:ind w:left="460"/>
      </w:pPr>
      <w:r>
        <w:pict>
          <v:group style="position:absolute;margin-left:171.24pt;margin-top:17.5645pt;width:241.56pt;height:309pt;mso-position-horizontal-relative:page;mso-position-vertical-relative:paragraph;z-index:-1895" coordorigin="3425,351" coordsize="4831,6180">
            <v:shape type="#_x0000_t75" style="position:absolute;left:3425;top:351;width:4831;height:6180">
              <v:imagedata o:title="" r:id="rId45"/>
            </v:shape>
            <v:shape style="position:absolute;left:3566;top:3877;width:4354;height:888" coordorigin="3566,3877" coordsize="4354,888" path="m3566,4765l7920,4765,7920,3877,3566,3877,3566,4765xe" filled="t" fillcolor="#FFFFFF" stroked="f">
              <v:path arrowok="t"/>
              <v:fill/>
            </v:shape>
            <v:shape style="position:absolute;left:4018;top:562;width:1608;height:418" coordorigin="4018,562" coordsize="1608,418" path="m4018,980l5626,980,5626,562,4018,562,4018,980xe" filled="t" fillcolor="#252525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Output 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31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92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165.72pt;margin-top:39.0077pt;width:241.56pt;height:309pt;mso-position-horizontal-relative:page;mso-position-vertical-relative:paragraph;z-index:-1893" coordorigin="3314,780" coordsize="4831,6180">
            <v:shape type="#_x0000_t75" style="position:absolute;left:3314;top:780;width:4831;height:6180">
              <v:imagedata o:title="" r:id="rId46"/>
            </v:shape>
            <v:shape style="position:absolute;left:3785;top:6322;width:3631;height:454" coordorigin="3785,6322" coordsize="3631,454" path="m3785,6775l7416,6775,7416,6322,3785,6322,3785,6775xe" filled="t" fillcolor="#FFFFFF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6" w:lineRule="auto" w:line="275"/>
        <w:ind w:left="820" w:right="76" w:hanging="36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Create  spinner  with  strings  taken  from  resource  folder(res  &gt;&gt;  value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folder). On changing spinner value, change image.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422" w:right="6684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Activity_main.xml 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7" w:lineRule="auto" w:line="275"/>
        <w:ind w:left="1060" w:right="1115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&lt;RelativeLayout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xmlns:tools="http://schemas.android.com/tools"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android:layout_height="match_parent"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tools:context=".MainActivity" &gt;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1300" w:right="440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&lt;Spinner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android:id="@+id/spinner1"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android:layout_height="wrap_content"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android:layout_alignParentTop="true"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android:layout_centerHorizontal="true"</w:t>
      </w:r>
      <w:r>
        <w:rPr>
          <w:rFonts w:cs="Times New Roman" w:hAnsi="Times New Roman" w:eastAsia="Times New Roman" w:ascii="Times New Roman"/>
          <w:sz w:val="24"/>
          <w:szCs w:val="24"/>
        </w:rPr>
        <w:t> android:entries="@array/S"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/&gt;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10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&lt;ImageView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32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91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76"/>
        <w:ind w:left="1300" w:right="3319"/>
      </w:pPr>
      <w:r>
        <w:rPr>
          <w:rFonts w:cs="Times New Roman" w:hAnsi="Times New Roman" w:eastAsia="Times New Roman" w:ascii="Times New Roman"/>
          <w:sz w:val="24"/>
          <w:szCs w:val="24"/>
        </w:rPr>
        <w:t>android:id="@+id/imageView1"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android:layout_width="fill_parent"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android:layout_height="fill_parent"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android:layout_alignTop="@+id/imageView1"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android:layout_marginTop="32dp"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android:layout_toRightOf="@+id/imageView1" /&gt;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&lt;/RelativeLayout&gt;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4"/>
        <w:ind w:left="820" w:right="5969" w:hanging="3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MainActivity.java :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import android.os.Bundle;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android.app.Activity;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android.view.View;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android.widget.AdapterView;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android.widget.AdapterView.OnItemSelectedListener;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5"/>
        <w:ind w:left="820" w:right="5327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android.widget.ImageView;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android.widget.Spinner;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android.widget.Toast;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620"/>
        <w:ind w:left="1543" w:right="856" w:hanging="722"/>
      </w:pPr>
      <w:r>
        <w:rPr>
          <w:rFonts w:cs="Times New Roman" w:hAnsi="Times New Roman" w:eastAsia="Times New Roman" w:ascii="Times New Roman"/>
          <w:sz w:val="24"/>
          <w:szCs w:val="24"/>
        </w:rPr>
        <w:t>public class MainActivity extends Activity implements OnItemSelectedListener {</w:t>
      </w:r>
      <w:r>
        <w:rPr>
          <w:rFonts w:cs="Times New Roman" w:hAnsi="Times New Roman" w:eastAsia="Times New Roman" w:ascii="Times New Roman"/>
          <w:sz w:val="24"/>
          <w:szCs w:val="24"/>
        </w:rPr>
        <w:t> Integer[] aIDS={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exact" w:line="300"/>
        <w:ind w:left="2981" w:right="4819"/>
      </w:pPr>
      <w:r>
        <w:rPr>
          <w:rFonts w:cs="Times New Roman" w:hAnsi="Times New Roman" w:eastAsia="Times New Roman" w:ascii="Times New Roman"/>
          <w:sz w:val="24"/>
          <w:szCs w:val="24"/>
        </w:rPr>
        <w:t>R.drawable.one,</w:t>
      </w:r>
      <w:r>
        <w:rPr>
          <w:rFonts w:cs="Times New Roman" w:hAnsi="Times New Roman" w:eastAsia="Times New Roman" w:ascii="Times New Roman"/>
          <w:sz w:val="24"/>
          <w:szCs w:val="24"/>
        </w:rPr>
        <w:t> R.drawable.two,</w:t>
      </w:r>
      <w:r>
        <w:rPr>
          <w:rFonts w:cs="Times New Roman" w:hAnsi="Times New Roman" w:eastAsia="Times New Roman" w:ascii="Times New Roman"/>
          <w:sz w:val="24"/>
          <w:szCs w:val="24"/>
        </w:rPr>
        <w:t> R.drawable.three,</w:t>
      </w:r>
      <w:r>
        <w:rPr>
          <w:rFonts w:cs="Times New Roman" w:hAnsi="Times New Roman" w:eastAsia="Times New Roman" w:ascii="Times New Roman"/>
          <w:sz w:val="24"/>
          <w:szCs w:val="24"/>
        </w:rPr>
        <w:t> R.drawable.four};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2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 w:lineRule="exact" w:line="300"/>
        <w:ind w:left="1300" w:right="3260" w:hanging="240"/>
      </w:pPr>
      <w:r>
        <w:rPr>
          <w:rFonts w:cs="Times New Roman" w:hAnsi="Times New Roman" w:eastAsia="Times New Roman" w:ascii="Times New Roman"/>
          <w:sz w:val="24"/>
          <w:szCs w:val="24"/>
        </w:rPr>
        <w:t>protected void onCreate(Bundle savedInstanceState) {</w:t>
      </w:r>
      <w:r>
        <w:rPr>
          <w:rFonts w:cs="Times New Roman" w:hAnsi="Times New Roman" w:eastAsia="Times New Roman" w:ascii="Times New Roman"/>
          <w:sz w:val="24"/>
          <w:szCs w:val="24"/>
        </w:rPr>
        <w:t> super.onCreate(savedInstanceState);</w:t>
      </w:r>
      <w:r>
        <w:rPr>
          <w:rFonts w:cs="Times New Roman" w:hAnsi="Times New Roman" w:eastAsia="Times New Roman" w:ascii="Times New Roman"/>
          <w:sz w:val="24"/>
          <w:szCs w:val="24"/>
        </w:rPr>
        <w:t> setContentView(R.layout.activity_main);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Spinner sp = (Spinner) findViewById(R.id.spinner1);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sp.setOnItemSelectedListener(this);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10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6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 w:lineRule="exact" w:line="300"/>
        <w:ind w:left="1300" w:right="2836" w:hanging="2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onCreateOptionsMenu(Menu menu) {</w:t>
      </w:r>
      <w:r>
        <w:rPr>
          <w:rFonts w:cs="Times New Roman" w:hAnsi="Times New Roman" w:eastAsia="Times New Roman" w:ascii="Times New Roman"/>
          <w:sz w:val="24"/>
          <w:szCs w:val="24"/>
        </w:rPr>
        <w:t> getMenuInflater().inflate(R.menu.activity_main, menu);</w:t>
      </w:r>
      <w:r>
        <w:rPr>
          <w:rFonts w:cs="Times New Roman" w:hAnsi="Times New Roman" w:eastAsia="Times New Roman" w:ascii="Times New Roman"/>
          <w:sz w:val="24"/>
          <w:szCs w:val="24"/>
        </w:rPr>
        <w:t> return true;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33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88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public void onItemSelected(AdapterView&lt;?&gt; arg0, View arg1, int arg2,long arg3)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Toast.makeText(this,"SELECTED ITEM IS 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 w:lineRule="auto" w:line="277"/>
        <w:ind w:left="2263" w:right="1030" w:hanging="1442"/>
      </w:pPr>
      <w:r>
        <w:rPr>
          <w:rFonts w:cs="Times New Roman" w:hAnsi="Times New Roman" w:eastAsia="Times New Roman" w:ascii="Times New Roman"/>
          <w:sz w:val="24"/>
          <w:szCs w:val="24"/>
        </w:rPr>
        <w:t>"+arg0.getSelectedItem().toString(),Toast.LENGTH_SHORT).show();</w:t>
      </w:r>
      <w:r>
        <w:rPr>
          <w:rFonts w:cs="Times New Roman" w:hAnsi="Times New Roman" w:eastAsia="Times New Roman" w:ascii="Times New Roman"/>
          <w:sz w:val="24"/>
          <w:szCs w:val="24"/>
        </w:rPr>
        <w:t> ImageView ie = (ImageView) findViewById(R.id.imageView1);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ie.setImageResource(aIDS[arg2]);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82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exact" w:line="280"/>
        <w:ind w:left="460"/>
      </w:pPr>
      <w:r>
        <w:pict>
          <v:group style="position:absolute;margin-left:193.66pt;margin-top:27.5245pt;width:165.38pt;height:215.88pt;mso-position-horizontal-relative:page;mso-position-vertical-relative:paragraph;z-index:-1890" coordorigin="3873,550" coordsize="3308,4318">
            <v:shape type="#_x0000_t75" style="position:absolute;left:4080;top:550;width:3101;height:4318">
              <v:imagedata o:title="" r:id="rId47"/>
            </v:shape>
            <v:shape style="position:absolute;left:3883;top:644;width:1090;height:384" coordorigin="3883,644" coordsize="1090,384" path="m3883,1028l4973,1028,4973,644,3883,644,3883,1028xe" filled="t" fillcolor="#252525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Output 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pict>
          <v:group style="position:absolute;margin-left:200.38pt;margin-top:517.08pt;width:153.62pt;height:200.76pt;mso-position-horizontal-relative:page;mso-position-vertical-relative:page;z-index:-1889" coordorigin="4008,10342" coordsize="3072,4015">
            <v:shape type="#_x0000_t75" style="position:absolute;left:4135;top:10342;width:2945;height:4015">
              <v:imagedata o:title="" r:id="rId48"/>
            </v:shape>
            <v:shape style="position:absolute;left:4018;top:10447;width:955;height:317" coordorigin="4018,10447" coordsize="955,317" path="m4018,10764l4973,10764,4973,10447,4018,10447,4018,10764xe" filled="t" fillcolor="#252525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34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87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6" w:lineRule="auto" w:line="275"/>
        <w:ind w:left="820" w:right="76" w:hanging="360"/>
      </w:pPr>
      <w:r>
        <w:rPr>
          <w:rFonts w:cs="Wingdings" w:hAnsi="Wingdings" w:eastAsia="Wingdings" w:ascii="Wingdings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Create  an  application  that  will  change  color  of  the  screen,  based  on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selected options from the menu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"/>
        <w:ind w:left="460"/>
      </w:pPr>
      <w:r>
        <w:rPr>
          <w:rFonts w:cs="Symbol" w:hAnsi="Symbol" w:eastAsia="Symbol" w:ascii="Symbol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Activity_main.xml :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 w:lineRule="auto" w:line="275"/>
        <w:ind w:left="1060" w:right="1291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&lt;LinearLayout xmlns:android="http://schemas.android.com/apk/res/android"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android:layout_width="fill_parent"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275"/>
        <w:ind w:left="1060" w:right="5029"/>
      </w:pPr>
      <w:r>
        <w:rPr>
          <w:rFonts w:cs="Times New Roman" w:hAnsi="Times New Roman" w:eastAsia="Times New Roman" w:ascii="Times New Roman"/>
          <w:sz w:val="24"/>
          <w:szCs w:val="24"/>
        </w:rPr>
        <w:t>android:layout_height="fill_parent"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android:orientation="vertical"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android:id="@+id/mainactivity"&gt;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1300" w:right="3273" w:hanging="240"/>
      </w:pPr>
      <w:r>
        <w:rPr>
          <w:rFonts w:cs="Times New Roman" w:hAnsi="Times New Roman" w:eastAsia="Times New Roman" w:ascii="Times New Roman"/>
          <w:sz w:val="24"/>
          <w:szCs w:val="24"/>
        </w:rPr>
        <w:t>&lt;TextView</w:t>
      </w:r>
      <w:r>
        <w:rPr>
          <w:rFonts w:cs="Times New Roman" w:hAnsi="Times New Roman" w:eastAsia="Times New Roman" w:ascii="Times New Roman"/>
          <w:sz w:val="24"/>
          <w:szCs w:val="24"/>
        </w:rPr>
        <w:t> android:id="@+id/textView1"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android:layout_width="match_parent"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android:layout_height="match_parent"</w:t>
      </w:r>
      <w:r>
        <w:rPr>
          <w:rFonts w:cs="Times New Roman" w:hAnsi="Times New Roman" w:eastAsia="Times New Roman" w:ascii="Times New Roman"/>
          <w:sz w:val="24"/>
          <w:szCs w:val="24"/>
        </w:rPr>
        <w:t> android:text="Hit Menu Button"</w:t>
      </w:r>
      <w:r>
        <w:rPr>
          <w:rFonts w:cs="Times New Roman" w:hAnsi="Times New Roman" w:eastAsia="Times New Roman" w:ascii="Times New Roman"/>
          <w:sz w:val="24"/>
          <w:szCs w:val="24"/>
        </w:rPr>
        <w:t> android:gravity="center_vertical|center_horizontal"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300"/>
      </w:pPr>
      <w:r>
        <w:rPr>
          <w:rFonts w:cs="Times New Roman" w:hAnsi="Times New Roman" w:eastAsia="Times New Roman" w:ascii="Times New Roman"/>
          <w:sz w:val="24"/>
          <w:szCs w:val="24"/>
        </w:rPr>
        <w:t>android:textAppearance="?android:attr/textAppearanceLarge" /&gt;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&lt;/LinearLayout&gt;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43" w:lineRule="auto" w:line="275"/>
        <w:ind w:left="820" w:right="5634" w:hanging="360"/>
      </w:pPr>
      <w:r>
        <w:rPr>
          <w:rFonts w:cs="Symbol" w:hAnsi="Symbol" w:eastAsia="Symbol" w:ascii="Symbol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  <w:tab/>
      </w: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b/>
          <w:sz w:val="28"/>
          <w:szCs w:val="28"/>
        </w:rPr>
        <w:t>MainActivity.java :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import android.app.Activity;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android.graphics.Color;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android.os.Bundle;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android.view.MenuItem;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android.view.View;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android.widget.AdapterView;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6"/>
        <w:ind w:left="820" w:right="5327"/>
      </w:pPr>
      <w:r>
        <w:rPr>
          <w:rFonts w:cs="Times New Roman" w:hAnsi="Times New Roman" w:eastAsia="Times New Roman" w:ascii="Times New Roman"/>
          <w:sz w:val="24"/>
          <w:szCs w:val="24"/>
        </w:rPr>
        <w:t>import android.widget.Button;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android.widget.EditText;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android.widget.ImageView;</w:t>
      </w:r>
      <w:r>
        <w:rPr>
          <w:rFonts w:cs="Times New Roman" w:hAnsi="Times New Roman" w:eastAsia="Times New Roman" w:ascii="Times New Roman"/>
          <w:sz w:val="24"/>
          <w:szCs w:val="24"/>
        </w:rPr>
        <w:t> import android.widget.Spinner;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7"/>
        <w:ind w:left="1540" w:right="4429" w:hanging="720"/>
      </w:pPr>
      <w:r>
        <w:rPr>
          <w:rFonts w:cs="Times New Roman" w:hAnsi="Times New Roman" w:eastAsia="Times New Roman" w:ascii="Times New Roman"/>
          <w:sz w:val="24"/>
          <w:szCs w:val="24"/>
        </w:rPr>
        <w:t>public class MainActivity extends Activity {</w:t>
      </w:r>
      <w:r>
        <w:rPr>
          <w:rFonts w:cs="Times New Roman" w:hAnsi="Times New Roman" w:eastAsia="Times New Roman" w:ascii="Times New Roman"/>
          <w:sz w:val="24"/>
          <w:szCs w:val="24"/>
        </w:rPr>
        <w:t> View view1;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6"/>
        <w:ind w:left="2260" w:right="2780" w:hanging="720"/>
      </w:pPr>
      <w:r>
        <w:rPr>
          <w:rFonts w:cs="Times New Roman" w:hAnsi="Times New Roman" w:eastAsia="Times New Roman" w:ascii="Times New Roman"/>
          <w:sz w:val="24"/>
          <w:szCs w:val="24"/>
        </w:rPr>
        <w:t>protected void onCreate(Bundle savedInstanceState) {</w:t>
      </w:r>
      <w:r>
        <w:rPr>
          <w:rFonts w:cs="Times New Roman" w:hAnsi="Times New Roman" w:eastAsia="Times New Roman" w:ascii="Times New Roman"/>
          <w:sz w:val="24"/>
          <w:szCs w:val="24"/>
        </w:rPr>
        <w:t> super.onCreate(savedInstanceState);</w:t>
      </w:r>
      <w:r>
        <w:rPr>
          <w:rFonts w:cs="Times New Roman" w:hAnsi="Times New Roman" w:eastAsia="Times New Roman" w:ascii="Times New Roman"/>
          <w:sz w:val="24"/>
          <w:szCs w:val="24"/>
        </w:rPr>
        <w:t> setContentView(R.layout.activity_main);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view1 = (View) findViewById(R.id.mainactivity);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35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86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onCreateOptionsMenu(Menu menu)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5"/>
        <w:ind w:left="2260" w:right="915"/>
      </w:pPr>
      <w:r>
        <w:rPr>
          <w:rFonts w:cs="Times New Roman" w:hAnsi="Times New Roman" w:eastAsia="Times New Roman" w:ascii="Times New Roman"/>
          <w:sz w:val="24"/>
          <w:szCs w:val="24"/>
        </w:rPr>
        <w:t>// Inflate the menu; this adds items to the action bar if it is present.</w:t>
      </w:r>
      <w:r>
        <w:rPr>
          <w:rFonts w:cs="Times New Roman" w:hAnsi="Times New Roman" w:eastAsia="Times New Roman" w:ascii="Times New Roman"/>
          <w:sz w:val="24"/>
          <w:szCs w:val="24"/>
        </w:rPr>
        <w:t> getMenuInflater().inflate(R.menu.main, menu);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return true;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@Override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public boolean onOptionsItemSelected(MenuItem item) 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4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// Handle action bar item clicks here. The action bar will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// automatically handle clicks on the Home/Up button, so long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5"/>
        <w:ind w:left="2260" w:right="1653"/>
      </w:pPr>
      <w:r>
        <w:rPr>
          <w:rFonts w:cs="Times New Roman" w:hAnsi="Times New Roman" w:eastAsia="Times New Roman" w:ascii="Times New Roman"/>
          <w:sz w:val="24"/>
          <w:szCs w:val="24"/>
        </w:rPr>
        <w:t>// as you specify a parent activity in AndroidManifest.xml.</w:t>
      </w:r>
      <w:r>
        <w:rPr>
          <w:rFonts w:cs="Times New Roman" w:hAnsi="Times New Roman" w:eastAsia="Times New Roman" w:ascii="Times New Roman"/>
          <w:sz w:val="24"/>
          <w:szCs w:val="24"/>
        </w:rPr>
        <w:t> if(item.getTitle().equals("Red"))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2981"/>
      </w:pPr>
      <w:r>
        <w:rPr>
          <w:rFonts w:cs="Times New Roman" w:hAnsi="Times New Roman" w:eastAsia="Times New Roman" w:ascii="Times New Roman"/>
          <w:sz w:val="24"/>
          <w:szCs w:val="24"/>
        </w:rPr>
        <w:t>view1.setBackgroundColor(Color.RED);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else if(item.getTitle().equals("Green"))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2981"/>
      </w:pPr>
      <w:r>
        <w:rPr>
          <w:rFonts w:cs="Times New Roman" w:hAnsi="Times New Roman" w:eastAsia="Times New Roman" w:ascii="Times New Roman"/>
          <w:sz w:val="24"/>
          <w:szCs w:val="24"/>
        </w:rPr>
        <w:t>view1.setBackgroundColor(Color.GREEN);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else if(item.getTitle().equals("Blue"))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2981"/>
      </w:pPr>
      <w:r>
        <w:rPr>
          <w:rFonts w:cs="Times New Roman" w:hAnsi="Times New Roman" w:eastAsia="Times New Roman" w:ascii="Times New Roman"/>
          <w:sz w:val="24"/>
          <w:szCs w:val="24"/>
        </w:rPr>
        <w:t>view1.setBackgroundColor(Color.BLUE);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6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60"/>
      </w:pPr>
      <w:r>
        <w:rPr>
          <w:rFonts w:cs="Times New Roman" w:hAnsi="Times New Roman" w:eastAsia="Times New Roman" w:ascii="Times New Roman"/>
          <w:sz w:val="24"/>
          <w:szCs w:val="24"/>
        </w:rPr>
        <w:t>return super.onOptionsItemSelected(item);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82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2240" w:h="15840"/>
          <w:pgMar w:top="6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36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pict>
          <v:group style="position:absolute;margin-left:23.95pt;margin-top:23.71pt;width:564.22pt;height:744.7pt;mso-position-horizontal-relative:page;mso-position-vertical-relative:page;z-index:-1884" coordorigin="479,474" coordsize="11284,14894">
            <v:shape style="position:absolute;left:490;top:485;width:11263;height:0" coordorigin="490,485" coordsize="11263,0" path="m490,485l11753,485e" filled="f" stroked="t" strokeweight="0.58pt" strokecolor="#000000">
              <v:path arrowok="t"/>
            </v:shape>
            <v:shape style="position:absolute;left:485;top:480;width:0;height:14882" coordorigin="485,480" coordsize="0,14882" path="m485,480l485,15362e" filled="f" stroked="t" strokeweight="0.58pt" strokecolor="#000000">
              <v:path arrowok="t"/>
            </v:shape>
            <v:shape style="position:absolute;left:11758;top:480;width:0;height:14882" coordorigin="11758,480" coordsize="0,14882" path="m11758,480l11758,15362e" filled="f" stroked="t" strokeweight="0.57998pt" strokecolor="#000000">
              <v:path arrowok="t"/>
            </v:shape>
            <v:shape style="position:absolute;left:490;top:15358;width:11263;height:0" coordorigin="490,15358" coordsize="11263,0" path="m490,15358l11753,1535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CE373                                                                                                                                                               D17CE137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9" w:lineRule="exact" w:line="320"/>
        <w:ind w:left="460"/>
      </w:pPr>
      <w:r>
        <w:pict>
          <v:group style="position:absolute;margin-left:108pt;margin-top:38.6252pt;width:217.56pt;height:564.36pt;mso-position-horizontal-relative:page;mso-position-vertical-relative:paragraph;z-index:-1885" coordorigin="2160,773" coordsize="4351,11287">
            <v:shape type="#_x0000_t75" style="position:absolute;left:2160;top:773;width:4351;height:6180">
              <v:imagedata o:title="" r:id="rId49"/>
            </v:shape>
            <v:shape type="#_x0000_t75" style="position:absolute;left:2160;top:6991;width:4303;height:5069">
              <v:imagedata o:title="" r:id="rId50"/>
            </v:shape>
            <w10:wrap type="none"/>
          </v:group>
        </w:pict>
      </w:r>
      <w:r>
        <w:rPr>
          <w:rFonts w:cs="Symbol" w:hAnsi="Symbol" w:eastAsia="Symbol" w:ascii="Symbol"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Output :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</w:pPr>
      <w:r>
        <w:rPr>
          <w:rFonts w:cs="Calibri" w:hAnsi="Calibri" w:eastAsia="Calibri" w:ascii="Calibri"/>
          <w:sz w:val="22"/>
          <w:szCs w:val="22"/>
        </w:rPr>
        <w:t>37</w:t>
      </w:r>
    </w:p>
    <w:sectPr>
      <w:pgSz w:w="12240" w:h="15840"/>
      <w:pgMar w:top="660" w:bottom="280" w:left="134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www.oracle.com/technetwork/java/javase/downloads/jre-6u25-download-346243.html" TargetMode="External"/><Relationship Id="rId5" Type="http://schemas.openxmlformats.org/officeDocument/2006/relationships/image" Target="media\image1.jpg"/><Relationship Id="rId6" Type="http://schemas.openxmlformats.org/officeDocument/2006/relationships/hyperlink" Target="http://developer.android.com/sdk/index.html#top" TargetMode="External"/><Relationship Id="rId7" Type="http://schemas.openxmlformats.org/officeDocument/2006/relationships/image" Target="media\image2.jpg"/><Relationship Id="rId8" Type="http://schemas.openxmlformats.org/officeDocument/2006/relationships/hyperlink" Target="http://developer.android.com/tools/help/sdk-manager.html" TargetMode="External"/><Relationship Id="rId9" Type="http://schemas.openxmlformats.org/officeDocument/2006/relationships/image" Target="media\image3.png"/><Relationship Id="rId10" Type="http://schemas.openxmlformats.org/officeDocument/2006/relationships/image" Target="media\image4.jpg"/><Relationship Id="rId11" Type="http://schemas.openxmlformats.org/officeDocument/2006/relationships/hyperlink" Target="http://developer.android.com/wear/index.html" TargetMode="External"/><Relationship Id="rId12" Type="http://schemas.openxmlformats.org/officeDocument/2006/relationships/hyperlink" Target="http://developer.android.com/tv/index.html" TargetMode="External"/><Relationship Id="rId13" Type="http://schemas.openxmlformats.org/officeDocument/2006/relationships/hyperlink" Target="http://developer.android.com/google/play-services/cast.html" TargetMode="External"/><Relationship Id="rId14" Type="http://schemas.openxmlformats.org/officeDocument/2006/relationships/hyperlink" Target="http://developer.android.com/reference/android/support/v4/widget/DrawerLayout.html" TargetMode="External"/><Relationship Id="rId15" Type="http://schemas.openxmlformats.org/officeDocument/2006/relationships/hyperlink" Target="http://developer.android.com/reference/android/support/v4/view/ViewPager.html" TargetMode="External"/><Relationship Id="rId16" Type="http://schemas.openxmlformats.org/officeDocument/2006/relationships/hyperlink" Target="http://developer.android.com/reference/android/support/v7/app/ActionBar.html" TargetMode="External"/><Relationship Id="rId17" Type="http://schemas.openxmlformats.org/officeDocument/2006/relationships/hyperlink" Target="http://developer.android.com/tools/support-library/features.html" TargetMode="External"/><Relationship Id="rId18" Type="http://schemas.openxmlformats.org/officeDocument/2006/relationships/hyperlink" Target="http://developer.android.com/google/play-services/plus.html" TargetMode="External"/><Relationship Id="rId19" Type="http://schemas.openxmlformats.org/officeDocument/2006/relationships/hyperlink" Target="http://developer.android.com/google/play-services/maps.html" TargetMode="External"/><Relationship Id="rId20" Type="http://schemas.openxmlformats.org/officeDocument/2006/relationships/hyperlink" Target="http://developer.android.com/google/play-services/cast.html" TargetMode="External"/><Relationship Id="rId21" Type="http://schemas.openxmlformats.org/officeDocument/2006/relationships/hyperlink" Target="http://developer.android.com/google/play-services/games.html" TargetMode="External"/><Relationship Id="rId22" Type="http://schemas.openxmlformats.org/officeDocument/2006/relationships/hyperlink" Target="http://developer.android.com/google/play-services/index.html" TargetMode="External"/><Relationship Id="rId23" Type="http://schemas.openxmlformats.org/officeDocument/2006/relationships/hyperlink" Target="http://developer.android.com/sdk/installing/studio-build.html" TargetMode="External"/><Relationship Id="rId24" Type="http://schemas.openxmlformats.org/officeDocument/2006/relationships/image" Target="media\image5.jpg"/><Relationship Id="rId25" Type="http://schemas.openxmlformats.org/officeDocument/2006/relationships/image" Target="media\image6.jpg"/><Relationship Id="rId26" Type="http://schemas.openxmlformats.org/officeDocument/2006/relationships/image" Target="media\image7.jpg"/><Relationship Id="rId27" Type="http://schemas.openxmlformats.org/officeDocument/2006/relationships/image" Target="media\image8.png"/><Relationship Id="rId28" Type="http://schemas.openxmlformats.org/officeDocument/2006/relationships/hyperlink" Target="http://developer.android.com/tools/devices/managing-avds.html" TargetMode="External"/><Relationship Id="rId29" Type="http://schemas.openxmlformats.org/officeDocument/2006/relationships/image" Target="media\image9.jpg"/><Relationship Id="rId30" Type="http://schemas.openxmlformats.org/officeDocument/2006/relationships/image" Target="media\image10.jpg"/><Relationship Id="rId31" Type="http://schemas.openxmlformats.org/officeDocument/2006/relationships/hyperlink" Target="mailto:@+id" TargetMode="External"/><Relationship Id="rId32" Type="http://schemas.openxmlformats.org/officeDocument/2006/relationships/hyperlink" Target="mailto:@+id" TargetMode="External"/><Relationship Id="rId33" Type="http://schemas.openxmlformats.org/officeDocument/2006/relationships/hyperlink" Target="mailto:@+id" TargetMode="External"/><Relationship Id="rId34" Type="http://schemas.openxmlformats.org/officeDocument/2006/relationships/hyperlink" Target="mailto:@+id" TargetMode="External"/><Relationship Id="rId35" Type="http://schemas.openxmlformats.org/officeDocument/2006/relationships/image" Target="media\image11.jpg"/><Relationship Id="rId36" Type="http://schemas.openxmlformats.org/officeDocument/2006/relationships/image" Target="media\image12.jpg"/><Relationship Id="rId37" Type="http://schemas.openxmlformats.org/officeDocument/2006/relationships/hyperlink" Target="mailto:@+id" TargetMode="External"/><Relationship Id="rId38" Type="http://schemas.openxmlformats.org/officeDocument/2006/relationships/hyperlink" Target="mailto:@+id" TargetMode="External"/><Relationship Id="rId39" Type="http://schemas.openxmlformats.org/officeDocument/2006/relationships/image" Target="media\image13.jpg"/><Relationship Id="rId40" Type="http://schemas.openxmlformats.org/officeDocument/2006/relationships/image" Target="media\image14.jpg"/><Relationship Id="rId41" Type="http://schemas.openxmlformats.org/officeDocument/2006/relationships/hyperlink" Target="mailto:@+id" TargetMode="External"/><Relationship Id="rId42" Type="http://schemas.openxmlformats.org/officeDocument/2006/relationships/hyperlink" Target="mailto:@+id" TargetMode="External"/><Relationship Id="rId43" Type="http://schemas.openxmlformats.org/officeDocument/2006/relationships/hyperlink" Target="mailto:@+id" TargetMode="External"/><Relationship Id="rId44" Type="http://schemas.openxmlformats.org/officeDocument/2006/relationships/hyperlink" Target="mailto:@+id" TargetMode="External"/><Relationship Id="rId45" Type="http://schemas.openxmlformats.org/officeDocument/2006/relationships/image" Target="media\image15.jpg"/><Relationship Id="rId46" Type="http://schemas.openxmlformats.org/officeDocument/2006/relationships/image" Target="media\image16.jpg"/><Relationship Id="rId47" Type="http://schemas.openxmlformats.org/officeDocument/2006/relationships/image" Target="media\image17.jpg"/><Relationship Id="rId48" Type="http://schemas.openxmlformats.org/officeDocument/2006/relationships/image" Target="media\image18.jpg"/><Relationship Id="rId49" Type="http://schemas.openxmlformats.org/officeDocument/2006/relationships/image" Target="media\image19.jpg"/><Relationship Id="rId50" Type="http://schemas.openxmlformats.org/officeDocument/2006/relationships/image" Target="media\image20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